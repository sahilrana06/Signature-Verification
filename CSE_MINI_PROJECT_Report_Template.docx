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4871" w14:textId="77777777" w:rsidR="00B42EBF"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78642483" w14:textId="77777777" w:rsidR="00B42EBF"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3A806D86" wp14:editId="6BF68FE9">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34D9B365" w14:textId="77777777" w:rsidR="00B42EBF" w:rsidRDefault="00000000">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TITLE</w:t>
      </w:r>
    </w:p>
    <w:p w14:paraId="1EC402A2" w14:textId="77777777" w:rsidR="00B42EBF"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6CFBBC80" wp14:editId="107B7935">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60A5CBA1" w14:textId="77777777" w:rsidR="00B42EBF"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5381C3F7" w14:textId="77777777" w:rsidR="00B42EBF" w:rsidRDefault="00B42EBF">
      <w:pPr>
        <w:spacing w:line="199" w:lineRule="auto"/>
        <w:rPr>
          <w:rFonts w:ascii="Times New Roman" w:eastAsia="Times New Roman" w:hAnsi="Times New Roman" w:cs="Times New Roman"/>
          <w:sz w:val="24"/>
          <w:szCs w:val="24"/>
        </w:rPr>
      </w:pPr>
    </w:p>
    <w:p w14:paraId="3447CAD3" w14:textId="77777777" w:rsidR="00B42EBF"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413CD04D" w14:textId="77777777" w:rsidR="00B42EBF" w:rsidRDefault="00B42EBF">
      <w:pPr>
        <w:spacing w:line="139" w:lineRule="auto"/>
        <w:jc w:val="center"/>
        <w:rPr>
          <w:rFonts w:ascii="Bookman Old Style" w:eastAsia="Bookman Old Style" w:hAnsi="Bookman Old Style" w:cs="Bookman Old Style"/>
          <w:sz w:val="24"/>
          <w:szCs w:val="24"/>
        </w:rPr>
      </w:pPr>
    </w:p>
    <w:p w14:paraId="550FF708" w14:textId="77777777" w:rsidR="00B42EBF"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6084DEAC" w14:textId="77777777" w:rsidR="00B42EBF" w:rsidRDefault="00B42EBF">
      <w:pPr>
        <w:spacing w:line="137" w:lineRule="auto"/>
        <w:jc w:val="center"/>
        <w:rPr>
          <w:rFonts w:ascii="Bookman Old Style" w:eastAsia="Bookman Old Style" w:hAnsi="Bookman Old Style" w:cs="Bookman Old Style"/>
          <w:sz w:val="24"/>
          <w:szCs w:val="24"/>
        </w:rPr>
      </w:pPr>
    </w:p>
    <w:p w14:paraId="645F547C" w14:textId="77777777" w:rsidR="00B42EBF"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3838F762" w14:textId="77777777" w:rsidR="00B42EBF" w:rsidRDefault="00B42EBF">
      <w:pPr>
        <w:jc w:val="center"/>
        <w:rPr>
          <w:rFonts w:ascii="Bookman Old Style" w:eastAsia="Bookman Old Style" w:hAnsi="Bookman Old Style" w:cs="Bookman Old Style"/>
          <w:b/>
          <w:color w:val="FF0000"/>
          <w:sz w:val="24"/>
          <w:szCs w:val="24"/>
        </w:rPr>
      </w:pPr>
    </w:p>
    <w:p w14:paraId="7C773860" w14:textId="77777777" w:rsidR="00B42EBF" w:rsidRDefault="00B42EBF">
      <w:pPr>
        <w:jc w:val="center"/>
        <w:rPr>
          <w:rFonts w:ascii="Bookman Old Style" w:eastAsia="Bookman Old Style" w:hAnsi="Bookman Old Style" w:cs="Bookman Old Style"/>
          <w:b/>
          <w:sz w:val="24"/>
          <w:szCs w:val="24"/>
        </w:rPr>
      </w:pPr>
    </w:p>
    <w:p w14:paraId="04BAA98C" w14:textId="77777777" w:rsidR="00B42EBF"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08071E47" w14:textId="77777777" w:rsidR="00B42EBF" w:rsidRDefault="00B42EBF">
      <w:pPr>
        <w:spacing w:line="137" w:lineRule="auto"/>
        <w:rPr>
          <w:rFonts w:ascii="Bookman Old Style" w:eastAsia="Bookman Old Style" w:hAnsi="Bookman Old Style" w:cs="Bookman Old Style"/>
          <w:sz w:val="24"/>
          <w:szCs w:val="24"/>
        </w:rPr>
      </w:pPr>
    </w:p>
    <w:p w14:paraId="14214909" w14:textId="77777777" w:rsidR="00B42EBF"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5BFB9D6F" w14:textId="77777777" w:rsidR="00B42EBF" w:rsidRDefault="00B42EBF">
      <w:pPr>
        <w:jc w:val="center"/>
        <w:rPr>
          <w:rFonts w:ascii="Bookman Old Style" w:eastAsia="Bookman Old Style" w:hAnsi="Bookman Old Style" w:cs="Bookman Old Style"/>
          <w:b/>
          <w:sz w:val="24"/>
          <w:szCs w:val="24"/>
        </w:rPr>
      </w:pPr>
    </w:p>
    <w:p w14:paraId="5ED389E2" w14:textId="77777777" w:rsidR="00B42EBF" w:rsidRDefault="00B42EBF">
      <w:pPr>
        <w:jc w:val="center"/>
        <w:rPr>
          <w:rFonts w:ascii="Bookman Old Style" w:eastAsia="Bookman Old Style" w:hAnsi="Bookman Old Style" w:cs="Bookman Old Style"/>
          <w:b/>
          <w:sz w:val="24"/>
          <w:szCs w:val="24"/>
        </w:rPr>
      </w:pPr>
    </w:p>
    <w:p w14:paraId="745D85C7" w14:textId="77777777" w:rsidR="00B42EBF" w:rsidRDefault="00B42EBF">
      <w:pPr>
        <w:jc w:val="center"/>
        <w:rPr>
          <w:rFonts w:ascii="Bookman Old Style" w:eastAsia="Bookman Old Style" w:hAnsi="Bookman Old Style" w:cs="Bookman Old Style"/>
          <w:b/>
          <w:sz w:val="24"/>
          <w:szCs w:val="24"/>
        </w:rPr>
      </w:pPr>
    </w:p>
    <w:p w14:paraId="42E22BF6" w14:textId="77777777" w:rsidR="00B42EBF" w:rsidRDefault="00B42EBF">
      <w:pPr>
        <w:jc w:val="center"/>
        <w:rPr>
          <w:rFonts w:ascii="Times New Roman" w:eastAsia="Times New Roman" w:hAnsi="Times New Roman" w:cs="Times New Roman"/>
          <w:b/>
          <w:i/>
          <w:sz w:val="24"/>
          <w:szCs w:val="24"/>
        </w:rPr>
      </w:pPr>
    </w:p>
    <w:p w14:paraId="79BD6231" w14:textId="77777777" w:rsidR="00B42EBF"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716CEC3B" w14:textId="77777777" w:rsidR="00B42EBF" w:rsidRDefault="00B42EBF">
      <w:pPr>
        <w:spacing w:line="34" w:lineRule="auto"/>
        <w:jc w:val="center"/>
        <w:rPr>
          <w:rFonts w:ascii="Times New Roman" w:eastAsia="Times New Roman" w:hAnsi="Times New Roman" w:cs="Times New Roman"/>
          <w:sz w:val="24"/>
          <w:szCs w:val="24"/>
        </w:rPr>
      </w:pPr>
    </w:p>
    <w:p w14:paraId="7AAF8C24" w14:textId="77777777" w:rsidR="00B42EB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Mentor Name</w:t>
      </w:r>
    </w:p>
    <w:p w14:paraId="3BA032E5" w14:textId="77777777" w:rsidR="00B42EB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Designation</w:t>
      </w:r>
    </w:p>
    <w:p w14:paraId="0BCD51BD" w14:textId="77777777" w:rsidR="00B42EBF" w:rsidRDefault="00B42EBF">
      <w:pPr>
        <w:jc w:val="center"/>
        <w:rPr>
          <w:rFonts w:ascii="Times New Roman" w:eastAsia="Times New Roman" w:hAnsi="Times New Roman" w:cs="Times New Roman"/>
          <w:b/>
          <w:sz w:val="24"/>
          <w:szCs w:val="24"/>
        </w:rPr>
      </w:pPr>
    </w:p>
    <w:p w14:paraId="5EC56B44" w14:textId="77777777" w:rsidR="00B42EBF" w:rsidRDefault="00B42EBF">
      <w:pPr>
        <w:jc w:val="center"/>
        <w:rPr>
          <w:rFonts w:ascii="Times New Roman" w:eastAsia="Times New Roman" w:hAnsi="Times New Roman" w:cs="Times New Roman"/>
          <w:b/>
          <w:sz w:val="24"/>
          <w:szCs w:val="24"/>
        </w:rPr>
      </w:pPr>
    </w:p>
    <w:p w14:paraId="56B104F7" w14:textId="77777777" w:rsidR="00B42EBF" w:rsidRDefault="00B42EBF">
      <w:pPr>
        <w:jc w:val="center"/>
        <w:rPr>
          <w:rFonts w:ascii="Times New Roman" w:eastAsia="Times New Roman" w:hAnsi="Times New Roman" w:cs="Times New Roman"/>
          <w:b/>
          <w:sz w:val="24"/>
          <w:szCs w:val="24"/>
        </w:rPr>
      </w:pPr>
    </w:p>
    <w:p w14:paraId="60185BD5" w14:textId="77777777" w:rsidR="00B42EBF" w:rsidRDefault="00000000">
      <w:pPr>
        <w:jc w:val="center"/>
        <w:rPr>
          <w:rFonts w:ascii="Times New Roman" w:eastAsia="Times New Roman" w:hAnsi="Times New Roman" w:cs="Times New Roman"/>
          <w:b/>
          <w:sz w:val="24"/>
          <w:szCs w:val="24"/>
        </w:rPr>
      </w:pPr>
      <w:r>
        <w:rPr>
          <w:noProof/>
        </w:rPr>
        <w:drawing>
          <wp:inline distT="0" distB="0" distL="0" distR="0" wp14:anchorId="6BE59FB9" wp14:editId="632D6242">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2187EDFF" w14:textId="77777777" w:rsidR="00B42EBF" w:rsidRDefault="00B42EBF">
      <w:pPr>
        <w:jc w:val="center"/>
        <w:rPr>
          <w:rFonts w:ascii="Times New Roman" w:eastAsia="Times New Roman" w:hAnsi="Times New Roman" w:cs="Times New Roman"/>
          <w:b/>
          <w:sz w:val="24"/>
          <w:szCs w:val="24"/>
        </w:rPr>
      </w:pPr>
    </w:p>
    <w:p w14:paraId="76C20D86" w14:textId="77777777" w:rsidR="00B42EBF" w:rsidRDefault="00B42EBF">
      <w:pPr>
        <w:jc w:val="center"/>
        <w:rPr>
          <w:rFonts w:ascii="Times New Roman" w:eastAsia="Times New Roman" w:hAnsi="Times New Roman" w:cs="Times New Roman"/>
          <w:b/>
          <w:sz w:val="24"/>
          <w:szCs w:val="24"/>
        </w:rPr>
      </w:pPr>
    </w:p>
    <w:p w14:paraId="0D8DCF3C" w14:textId="77777777" w:rsidR="00B42EB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1453E686" w14:textId="77777777" w:rsidR="00B42EB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71BF5F38" w14:textId="77777777" w:rsidR="00B42EB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5B4DE8E" w14:textId="77777777" w:rsidR="00B42EB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July-2023</w:t>
      </w:r>
    </w:p>
    <w:p w14:paraId="16CAC721" w14:textId="77777777" w:rsidR="00B42EBF" w:rsidRDefault="00B42EBF">
      <w:pPr>
        <w:jc w:val="center"/>
        <w:rPr>
          <w:rFonts w:ascii="Bookman Old Style" w:eastAsia="Bookman Old Style" w:hAnsi="Bookman Old Style" w:cs="Bookman Old Style"/>
          <w:b/>
          <w:sz w:val="32"/>
          <w:szCs w:val="32"/>
        </w:rPr>
      </w:pPr>
    </w:p>
    <w:p w14:paraId="7C45F2C9" w14:textId="77777777" w:rsidR="00B42EBF" w:rsidRDefault="00B42EBF">
      <w:pPr>
        <w:jc w:val="center"/>
        <w:rPr>
          <w:rFonts w:ascii="Bookman Old Style" w:eastAsia="Bookman Old Style" w:hAnsi="Bookman Old Style" w:cs="Bookman Old Style"/>
          <w:b/>
          <w:sz w:val="32"/>
          <w:szCs w:val="32"/>
        </w:rPr>
      </w:pPr>
    </w:p>
    <w:p w14:paraId="227FF2E5" w14:textId="77777777" w:rsidR="00B42EBF" w:rsidRDefault="00B42EBF">
      <w:pPr>
        <w:jc w:val="center"/>
        <w:rPr>
          <w:rFonts w:ascii="Bookman Old Style" w:eastAsia="Bookman Old Style" w:hAnsi="Bookman Old Style" w:cs="Bookman Old Style"/>
          <w:b/>
          <w:sz w:val="32"/>
          <w:szCs w:val="32"/>
        </w:rPr>
      </w:pPr>
    </w:p>
    <w:p w14:paraId="219607FF" w14:textId="77777777" w:rsidR="00B42EBF"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5F1F6719" wp14:editId="52C32437">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57E13E09" w14:textId="77777777" w:rsidR="00B42EBF" w:rsidRDefault="00B42EBF">
                            <w:pPr>
                              <w:textDirection w:val="btLr"/>
                            </w:pPr>
                          </w:p>
                        </w:txbxContent>
                      </wps:txbx>
                      <wps:bodyPr spcFirstLastPara="1" wrap="square" lIns="91425" tIns="91425" rIns="91425" bIns="91425" anchor="ctr" anchorCtr="0">
                        <a:noAutofit/>
                      </wps:bodyPr>
                    </wps:wsp>
                  </a:graphicData>
                </a:graphic>
              </wp:inline>
            </w:drawing>
          </mc:Choice>
          <mc:Fallback>
            <w:pict>
              <v:rect w14:anchorId="5F1F6719"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57E13E09" w14:textId="77777777" w:rsidR="00B42EBF" w:rsidRDefault="00B42EBF">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23512EAB" wp14:editId="7C78240B">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13BD7C15" w14:textId="77777777" w:rsidR="00B42EBF"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674DFF2D" w14:textId="77777777" w:rsidR="00B42EBF"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3643617A" w14:textId="77777777" w:rsidR="00B42EBF" w:rsidRDefault="00B42EBF">
      <w:pPr>
        <w:pBdr>
          <w:top w:val="nil"/>
          <w:left w:val="nil"/>
          <w:bottom w:val="nil"/>
          <w:right w:val="nil"/>
          <w:between w:val="nil"/>
        </w:pBdr>
        <w:jc w:val="center"/>
        <w:rPr>
          <w:rFonts w:ascii="Times New Roman" w:eastAsia="Times New Roman" w:hAnsi="Times New Roman" w:cs="Times New Roman"/>
          <w:b/>
          <w:color w:val="000000"/>
          <w:sz w:val="32"/>
          <w:szCs w:val="32"/>
        </w:rPr>
      </w:pPr>
    </w:p>
    <w:p w14:paraId="51FF5006" w14:textId="77777777" w:rsidR="00B42EBF" w:rsidRDefault="00B42EBF">
      <w:pPr>
        <w:pBdr>
          <w:top w:val="nil"/>
          <w:left w:val="nil"/>
          <w:bottom w:val="nil"/>
          <w:right w:val="nil"/>
          <w:between w:val="nil"/>
        </w:pBdr>
        <w:jc w:val="both"/>
        <w:rPr>
          <w:rFonts w:ascii="Times New Roman" w:eastAsia="Times New Roman" w:hAnsi="Times New Roman" w:cs="Times New Roman"/>
          <w:color w:val="000000"/>
          <w:sz w:val="24"/>
          <w:szCs w:val="24"/>
        </w:rPr>
      </w:pPr>
    </w:p>
    <w:p w14:paraId="4AADD3B1" w14:textId="77777777" w:rsidR="00B42EBF"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“Title of the project”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Pr>
          <w:rFonts w:ascii="Times New Roman" w:eastAsia="Times New Roman" w:hAnsi="Times New Roman" w:cs="Times New Roman"/>
          <w:b/>
          <w:sz w:val="24"/>
          <w:szCs w:val="24"/>
        </w:rPr>
        <w:t>Mentor Name, Designation</w:t>
      </w:r>
      <w:r>
        <w:rPr>
          <w:rFonts w:ascii="Times New Roman" w:eastAsia="Times New Roman" w:hAnsi="Times New Roman" w:cs="Times New Roman"/>
          <w:sz w:val="24"/>
          <w:szCs w:val="24"/>
        </w:rPr>
        <w:t>, Department of Computer Science and Engineering, Graphic Era (Deemed to be University), Dehradun.</w:t>
      </w:r>
    </w:p>
    <w:p w14:paraId="099EFB28" w14:textId="77777777" w:rsidR="00B42EBF" w:rsidRDefault="00B42EBF">
      <w:pPr>
        <w:spacing w:line="360" w:lineRule="auto"/>
        <w:jc w:val="both"/>
        <w:rPr>
          <w:rFonts w:ascii="Times New Roman" w:eastAsia="Times New Roman" w:hAnsi="Times New Roman" w:cs="Times New Roman"/>
          <w:sz w:val="24"/>
          <w:szCs w:val="24"/>
        </w:rPr>
      </w:pPr>
    </w:p>
    <w:p w14:paraId="3315D671" w14:textId="77777777" w:rsidR="00B42EB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7D08DA2" w14:textId="77777777" w:rsidR="00B42EBF" w:rsidRDefault="00B42EBF">
      <w:pPr>
        <w:spacing w:line="360" w:lineRule="auto"/>
        <w:ind w:left="720" w:firstLine="720"/>
        <w:jc w:val="both"/>
        <w:rPr>
          <w:rFonts w:ascii="Times New Roman" w:eastAsia="Times New Roman" w:hAnsi="Times New Roman" w:cs="Times New Roman"/>
          <w:sz w:val="24"/>
          <w:szCs w:val="24"/>
        </w:rPr>
      </w:pPr>
    </w:p>
    <w:p w14:paraId="46D65EDC" w14:textId="77777777" w:rsidR="00B42EBF" w:rsidRDefault="00000000">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902040D" w14:textId="77777777" w:rsidR="00B42EBF" w:rsidRDefault="00B42EBF">
      <w:pPr>
        <w:spacing w:line="360" w:lineRule="auto"/>
        <w:jc w:val="both"/>
        <w:rPr>
          <w:rFonts w:ascii="Bookman Old Style" w:eastAsia="Bookman Old Style" w:hAnsi="Bookman Old Style" w:cs="Bookman Old Style"/>
          <w:sz w:val="24"/>
          <w:szCs w:val="24"/>
        </w:rPr>
      </w:pPr>
    </w:p>
    <w:p w14:paraId="4D62304D" w14:textId="77777777" w:rsidR="00B42EBF" w:rsidRDefault="00B42EBF">
      <w:pPr>
        <w:pBdr>
          <w:bottom w:val="single" w:sz="12" w:space="1" w:color="000000"/>
        </w:pBdr>
        <w:spacing w:line="480" w:lineRule="auto"/>
        <w:jc w:val="center"/>
        <w:rPr>
          <w:rFonts w:ascii="Times New Roman" w:eastAsia="Times New Roman" w:hAnsi="Times New Roman" w:cs="Times New Roman"/>
          <w:b/>
          <w:sz w:val="36"/>
          <w:szCs w:val="36"/>
        </w:rPr>
      </w:pPr>
    </w:p>
    <w:p w14:paraId="4AE3E20C" w14:textId="77777777" w:rsidR="00B42EBF" w:rsidRDefault="00B42EBF">
      <w:pPr>
        <w:pBdr>
          <w:bottom w:val="single" w:sz="12" w:space="1" w:color="000000"/>
        </w:pBdr>
        <w:spacing w:line="480" w:lineRule="auto"/>
        <w:jc w:val="center"/>
        <w:rPr>
          <w:rFonts w:ascii="Times New Roman" w:eastAsia="Times New Roman" w:hAnsi="Times New Roman" w:cs="Times New Roman"/>
          <w:b/>
          <w:sz w:val="36"/>
          <w:szCs w:val="36"/>
        </w:rPr>
      </w:pPr>
    </w:p>
    <w:p w14:paraId="2363CBAA" w14:textId="77777777" w:rsidR="00B42EBF" w:rsidRDefault="00B42EBF">
      <w:pPr>
        <w:pBdr>
          <w:bottom w:val="single" w:sz="12" w:space="1" w:color="000000"/>
        </w:pBdr>
        <w:spacing w:line="480" w:lineRule="auto"/>
        <w:jc w:val="center"/>
        <w:rPr>
          <w:rFonts w:ascii="Times New Roman" w:eastAsia="Times New Roman" w:hAnsi="Times New Roman" w:cs="Times New Roman"/>
          <w:b/>
          <w:sz w:val="36"/>
          <w:szCs w:val="36"/>
        </w:rPr>
      </w:pPr>
    </w:p>
    <w:p w14:paraId="4689026A" w14:textId="77777777" w:rsidR="00B42EBF" w:rsidRDefault="00B42EBF">
      <w:pPr>
        <w:pBdr>
          <w:bottom w:val="single" w:sz="12" w:space="1" w:color="000000"/>
        </w:pBdr>
        <w:spacing w:line="480" w:lineRule="auto"/>
        <w:jc w:val="center"/>
        <w:rPr>
          <w:rFonts w:ascii="Times New Roman" w:eastAsia="Times New Roman" w:hAnsi="Times New Roman" w:cs="Times New Roman"/>
          <w:b/>
          <w:sz w:val="36"/>
          <w:szCs w:val="36"/>
        </w:rPr>
      </w:pPr>
    </w:p>
    <w:p w14:paraId="112E6531" w14:textId="77777777" w:rsidR="00B42EBF" w:rsidRDefault="00B42EBF">
      <w:pPr>
        <w:pBdr>
          <w:bottom w:val="single" w:sz="12" w:space="1" w:color="000000"/>
        </w:pBdr>
        <w:spacing w:line="480" w:lineRule="auto"/>
        <w:jc w:val="center"/>
        <w:rPr>
          <w:rFonts w:ascii="Times New Roman" w:eastAsia="Times New Roman" w:hAnsi="Times New Roman" w:cs="Times New Roman"/>
          <w:b/>
          <w:sz w:val="36"/>
          <w:szCs w:val="36"/>
        </w:rPr>
      </w:pPr>
    </w:p>
    <w:p w14:paraId="3BECC39F" w14:textId="77777777" w:rsidR="00B42EBF" w:rsidRDefault="00B42EBF">
      <w:pPr>
        <w:pBdr>
          <w:bottom w:val="single" w:sz="12" w:space="1" w:color="000000"/>
        </w:pBdr>
        <w:spacing w:line="480" w:lineRule="auto"/>
        <w:jc w:val="center"/>
        <w:rPr>
          <w:rFonts w:ascii="Times New Roman" w:eastAsia="Times New Roman" w:hAnsi="Times New Roman" w:cs="Times New Roman"/>
          <w:b/>
          <w:sz w:val="36"/>
          <w:szCs w:val="36"/>
        </w:rPr>
      </w:pPr>
    </w:p>
    <w:p w14:paraId="051974CB" w14:textId="77777777" w:rsidR="00B42EBF" w:rsidRDefault="00B42EBF">
      <w:pPr>
        <w:pBdr>
          <w:bottom w:val="single" w:sz="12" w:space="1" w:color="000000"/>
        </w:pBdr>
        <w:spacing w:line="480" w:lineRule="auto"/>
        <w:jc w:val="center"/>
        <w:rPr>
          <w:rFonts w:ascii="Times New Roman" w:eastAsia="Times New Roman" w:hAnsi="Times New Roman" w:cs="Times New Roman"/>
          <w:b/>
          <w:sz w:val="36"/>
          <w:szCs w:val="36"/>
        </w:rPr>
      </w:pPr>
    </w:p>
    <w:p w14:paraId="3CA254E8" w14:textId="77777777" w:rsidR="00B42EBF" w:rsidRDefault="00B42EBF">
      <w:pPr>
        <w:pBdr>
          <w:bottom w:val="single" w:sz="12" w:space="1" w:color="000000"/>
        </w:pBdr>
        <w:spacing w:line="480" w:lineRule="auto"/>
        <w:jc w:val="center"/>
        <w:rPr>
          <w:rFonts w:ascii="Times New Roman" w:eastAsia="Times New Roman" w:hAnsi="Times New Roman" w:cs="Times New Roman"/>
          <w:b/>
          <w:sz w:val="36"/>
          <w:szCs w:val="36"/>
        </w:rPr>
      </w:pPr>
    </w:p>
    <w:p w14:paraId="3AA014DC" w14:textId="77777777" w:rsidR="00B42EBF" w:rsidRDefault="00B42EBF">
      <w:pPr>
        <w:pBdr>
          <w:bottom w:val="single" w:sz="12" w:space="1" w:color="000000"/>
        </w:pBdr>
        <w:spacing w:line="480" w:lineRule="auto"/>
        <w:jc w:val="center"/>
        <w:rPr>
          <w:rFonts w:ascii="Times New Roman" w:eastAsia="Times New Roman" w:hAnsi="Times New Roman" w:cs="Times New Roman"/>
          <w:b/>
          <w:sz w:val="36"/>
          <w:szCs w:val="36"/>
        </w:rPr>
      </w:pPr>
    </w:p>
    <w:p w14:paraId="2A4D07D3" w14:textId="77777777" w:rsidR="00B42EBF"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68320390" w14:textId="77777777" w:rsidR="00B42EBF" w:rsidRDefault="00B42EBF">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B42EBF" w14:paraId="55F1B1EF" w14:textId="77777777">
        <w:trPr>
          <w:trHeight w:val="449"/>
          <w:jc w:val="center"/>
        </w:trPr>
        <w:tc>
          <w:tcPr>
            <w:tcW w:w="1634" w:type="dxa"/>
          </w:tcPr>
          <w:p w14:paraId="61BFAA50" w14:textId="77777777" w:rsidR="00B42EB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10F5BAB3" w14:textId="77777777" w:rsidR="00B42EB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3E080D44" w14:textId="77777777" w:rsidR="00B42EB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B42EBF" w14:paraId="399C2C77" w14:textId="77777777">
        <w:trPr>
          <w:trHeight w:val="433"/>
          <w:jc w:val="center"/>
        </w:trPr>
        <w:tc>
          <w:tcPr>
            <w:tcW w:w="1634" w:type="dxa"/>
          </w:tcPr>
          <w:p w14:paraId="3443FB90" w14:textId="77777777" w:rsidR="00B42EB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2F167FB5" w14:textId="77777777" w:rsidR="00B42E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0D2E05AB" w14:textId="77777777" w:rsidR="00B42EBF" w:rsidRDefault="00B42EBF">
            <w:pPr>
              <w:jc w:val="center"/>
              <w:rPr>
                <w:rFonts w:ascii="Times New Roman" w:eastAsia="Times New Roman" w:hAnsi="Times New Roman" w:cs="Times New Roman"/>
                <w:b/>
                <w:sz w:val="24"/>
                <w:szCs w:val="24"/>
              </w:rPr>
            </w:pPr>
          </w:p>
        </w:tc>
      </w:tr>
      <w:tr w:rsidR="00B42EBF" w14:paraId="6B20145A" w14:textId="77777777">
        <w:trPr>
          <w:trHeight w:val="433"/>
          <w:jc w:val="center"/>
        </w:trPr>
        <w:tc>
          <w:tcPr>
            <w:tcW w:w="1634" w:type="dxa"/>
          </w:tcPr>
          <w:p w14:paraId="3762A5AD" w14:textId="77777777" w:rsidR="00B42EB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E7AAC85" w14:textId="77777777" w:rsidR="00B42E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23395FE2" w14:textId="77777777" w:rsidR="00B42EBF" w:rsidRDefault="00B42EBF">
            <w:pPr>
              <w:jc w:val="center"/>
              <w:rPr>
                <w:rFonts w:ascii="Times New Roman" w:eastAsia="Times New Roman" w:hAnsi="Times New Roman" w:cs="Times New Roman"/>
                <w:b/>
                <w:sz w:val="24"/>
                <w:szCs w:val="24"/>
              </w:rPr>
            </w:pPr>
          </w:p>
        </w:tc>
      </w:tr>
      <w:tr w:rsidR="00B42EBF" w14:paraId="14B08B50" w14:textId="77777777">
        <w:trPr>
          <w:trHeight w:val="433"/>
          <w:jc w:val="center"/>
        </w:trPr>
        <w:tc>
          <w:tcPr>
            <w:tcW w:w="1634" w:type="dxa"/>
          </w:tcPr>
          <w:p w14:paraId="48B9A3D3" w14:textId="77777777" w:rsidR="00B42EB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14CEBB7C" w14:textId="77777777" w:rsidR="00B42E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59FB31C0" w14:textId="77777777" w:rsidR="00B42EBF" w:rsidRDefault="00B42EBF">
            <w:pPr>
              <w:jc w:val="center"/>
              <w:rPr>
                <w:rFonts w:ascii="Times New Roman" w:eastAsia="Times New Roman" w:hAnsi="Times New Roman" w:cs="Times New Roman"/>
                <w:b/>
                <w:sz w:val="24"/>
                <w:szCs w:val="24"/>
              </w:rPr>
            </w:pPr>
          </w:p>
        </w:tc>
      </w:tr>
      <w:tr w:rsidR="00B42EBF" w14:paraId="2406A444" w14:textId="77777777">
        <w:trPr>
          <w:trHeight w:val="449"/>
          <w:jc w:val="center"/>
        </w:trPr>
        <w:tc>
          <w:tcPr>
            <w:tcW w:w="1634" w:type="dxa"/>
          </w:tcPr>
          <w:p w14:paraId="53DD3981" w14:textId="77777777" w:rsidR="00B42EB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68F3E19A" w14:textId="77777777" w:rsidR="00B42E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6F22C5AE" w14:textId="77777777" w:rsidR="00B42EBF" w:rsidRDefault="00B42EBF">
            <w:pPr>
              <w:jc w:val="center"/>
              <w:rPr>
                <w:rFonts w:ascii="Times New Roman" w:eastAsia="Times New Roman" w:hAnsi="Times New Roman" w:cs="Times New Roman"/>
                <w:b/>
                <w:sz w:val="24"/>
                <w:szCs w:val="24"/>
              </w:rPr>
            </w:pPr>
          </w:p>
        </w:tc>
      </w:tr>
      <w:tr w:rsidR="00B42EBF" w14:paraId="5E31D0B3" w14:textId="77777777">
        <w:trPr>
          <w:trHeight w:val="449"/>
          <w:jc w:val="center"/>
        </w:trPr>
        <w:tc>
          <w:tcPr>
            <w:tcW w:w="1634" w:type="dxa"/>
          </w:tcPr>
          <w:p w14:paraId="2DD88884" w14:textId="77777777" w:rsidR="00B42EB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66F9F230" w14:textId="77777777" w:rsidR="00B42E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1DCD0B28" w14:textId="77777777" w:rsidR="00B42EBF" w:rsidRDefault="00B42EBF">
            <w:pPr>
              <w:jc w:val="center"/>
              <w:rPr>
                <w:rFonts w:ascii="Times New Roman" w:eastAsia="Times New Roman" w:hAnsi="Times New Roman" w:cs="Times New Roman"/>
                <w:b/>
                <w:sz w:val="24"/>
                <w:szCs w:val="24"/>
              </w:rPr>
            </w:pPr>
          </w:p>
        </w:tc>
      </w:tr>
      <w:tr w:rsidR="00B42EBF" w14:paraId="4A217C6A" w14:textId="77777777">
        <w:trPr>
          <w:trHeight w:val="433"/>
          <w:jc w:val="center"/>
        </w:trPr>
        <w:tc>
          <w:tcPr>
            <w:tcW w:w="1634" w:type="dxa"/>
          </w:tcPr>
          <w:p w14:paraId="382054B2" w14:textId="77777777" w:rsidR="00B42EBF" w:rsidRDefault="00B42EBF">
            <w:pPr>
              <w:jc w:val="center"/>
              <w:rPr>
                <w:rFonts w:ascii="Times New Roman" w:eastAsia="Times New Roman" w:hAnsi="Times New Roman" w:cs="Times New Roman"/>
                <w:sz w:val="24"/>
                <w:szCs w:val="24"/>
              </w:rPr>
            </w:pPr>
          </w:p>
        </w:tc>
        <w:tc>
          <w:tcPr>
            <w:tcW w:w="4449" w:type="dxa"/>
          </w:tcPr>
          <w:p w14:paraId="4B5DF932" w14:textId="77777777" w:rsidR="00B42E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6F2DC668" w14:textId="77777777" w:rsidR="00B42EBF" w:rsidRDefault="00B42EBF">
            <w:pPr>
              <w:jc w:val="center"/>
              <w:rPr>
                <w:rFonts w:ascii="Times New Roman" w:eastAsia="Times New Roman" w:hAnsi="Times New Roman" w:cs="Times New Roman"/>
                <w:b/>
                <w:sz w:val="24"/>
                <w:szCs w:val="24"/>
              </w:rPr>
            </w:pPr>
          </w:p>
        </w:tc>
      </w:tr>
    </w:tbl>
    <w:p w14:paraId="01AED96F" w14:textId="77777777" w:rsidR="00B42EBF" w:rsidRDefault="00B42EBF">
      <w:pPr>
        <w:jc w:val="center"/>
        <w:rPr>
          <w:b/>
        </w:rPr>
      </w:pPr>
    </w:p>
    <w:p w14:paraId="2BD83285" w14:textId="77777777" w:rsidR="00B42EBF" w:rsidRDefault="00B42EBF">
      <w:pPr>
        <w:spacing w:line="480" w:lineRule="auto"/>
        <w:jc w:val="center"/>
        <w:rPr>
          <w:rFonts w:ascii="Bookman Old Style" w:eastAsia="Bookman Old Style" w:hAnsi="Bookman Old Style" w:cs="Bookman Old Style"/>
          <w:sz w:val="32"/>
          <w:szCs w:val="32"/>
        </w:rPr>
      </w:pPr>
    </w:p>
    <w:p w14:paraId="2016DED4" w14:textId="77777777" w:rsidR="00B42EBF" w:rsidRDefault="00B42EBF">
      <w:pPr>
        <w:spacing w:line="480" w:lineRule="auto"/>
        <w:jc w:val="center"/>
        <w:rPr>
          <w:rFonts w:ascii="Bookman Old Style" w:eastAsia="Bookman Old Style" w:hAnsi="Bookman Old Style" w:cs="Bookman Old Style"/>
          <w:sz w:val="32"/>
          <w:szCs w:val="32"/>
        </w:rPr>
      </w:pPr>
    </w:p>
    <w:p w14:paraId="286F3293" w14:textId="77777777" w:rsidR="00B42EBF" w:rsidRDefault="00B42EBF">
      <w:pPr>
        <w:spacing w:line="480" w:lineRule="auto"/>
        <w:jc w:val="center"/>
        <w:rPr>
          <w:rFonts w:ascii="Bookman Old Style" w:eastAsia="Bookman Old Style" w:hAnsi="Bookman Old Style" w:cs="Bookman Old Style"/>
          <w:sz w:val="32"/>
          <w:szCs w:val="32"/>
        </w:rPr>
      </w:pPr>
    </w:p>
    <w:p w14:paraId="4CF3F6C9" w14:textId="77777777" w:rsidR="00B42EBF" w:rsidRDefault="00B42EBF">
      <w:pPr>
        <w:spacing w:line="480" w:lineRule="auto"/>
        <w:jc w:val="center"/>
        <w:rPr>
          <w:rFonts w:ascii="Bookman Old Style" w:eastAsia="Bookman Old Style" w:hAnsi="Bookman Old Style" w:cs="Bookman Old Style"/>
          <w:sz w:val="32"/>
          <w:szCs w:val="32"/>
        </w:rPr>
      </w:pPr>
    </w:p>
    <w:p w14:paraId="464F5E80" w14:textId="77777777" w:rsidR="00B42EBF" w:rsidRDefault="00B42EBF">
      <w:pPr>
        <w:spacing w:line="480" w:lineRule="auto"/>
        <w:jc w:val="center"/>
        <w:rPr>
          <w:rFonts w:ascii="Bookman Old Style" w:eastAsia="Bookman Old Style" w:hAnsi="Bookman Old Style" w:cs="Bookman Old Style"/>
          <w:sz w:val="32"/>
          <w:szCs w:val="32"/>
        </w:rPr>
      </w:pPr>
    </w:p>
    <w:p w14:paraId="6DE93A66" w14:textId="77777777" w:rsidR="00B42EBF" w:rsidRDefault="00B42EBF">
      <w:pPr>
        <w:spacing w:line="480" w:lineRule="auto"/>
        <w:jc w:val="center"/>
        <w:rPr>
          <w:rFonts w:ascii="Bookman Old Style" w:eastAsia="Bookman Old Style" w:hAnsi="Bookman Old Style" w:cs="Bookman Old Style"/>
          <w:sz w:val="32"/>
          <w:szCs w:val="32"/>
        </w:rPr>
      </w:pPr>
    </w:p>
    <w:p w14:paraId="27725C75" w14:textId="77777777" w:rsidR="00B42EBF" w:rsidRDefault="00B42EBF">
      <w:pPr>
        <w:spacing w:line="480" w:lineRule="auto"/>
        <w:jc w:val="center"/>
        <w:rPr>
          <w:rFonts w:ascii="Bookman Old Style" w:eastAsia="Bookman Old Style" w:hAnsi="Bookman Old Style" w:cs="Bookman Old Style"/>
          <w:sz w:val="32"/>
          <w:szCs w:val="32"/>
        </w:rPr>
      </w:pPr>
    </w:p>
    <w:p w14:paraId="6951C2A7" w14:textId="77777777" w:rsidR="00B42EBF" w:rsidRDefault="00B42EBF">
      <w:pPr>
        <w:spacing w:line="480" w:lineRule="auto"/>
        <w:jc w:val="center"/>
        <w:rPr>
          <w:rFonts w:ascii="Bookman Old Style" w:eastAsia="Bookman Old Style" w:hAnsi="Bookman Old Style" w:cs="Bookman Old Style"/>
          <w:sz w:val="32"/>
          <w:szCs w:val="32"/>
        </w:rPr>
      </w:pPr>
    </w:p>
    <w:p w14:paraId="00A56BD2" w14:textId="77777777" w:rsidR="00B42EBF" w:rsidRDefault="00B42EBF">
      <w:pPr>
        <w:spacing w:line="480" w:lineRule="auto"/>
        <w:jc w:val="center"/>
        <w:rPr>
          <w:rFonts w:ascii="Bookman Old Style" w:eastAsia="Bookman Old Style" w:hAnsi="Bookman Old Style" w:cs="Bookman Old Style"/>
          <w:sz w:val="32"/>
          <w:szCs w:val="32"/>
        </w:rPr>
      </w:pPr>
    </w:p>
    <w:p w14:paraId="65260106" w14:textId="77777777" w:rsidR="00B42EBF" w:rsidRDefault="00B42EBF">
      <w:pPr>
        <w:spacing w:line="480" w:lineRule="auto"/>
        <w:jc w:val="center"/>
        <w:rPr>
          <w:rFonts w:ascii="Bookman Old Style" w:eastAsia="Bookman Old Style" w:hAnsi="Bookman Old Style" w:cs="Bookman Old Style"/>
          <w:sz w:val="32"/>
          <w:szCs w:val="32"/>
        </w:rPr>
      </w:pPr>
    </w:p>
    <w:p w14:paraId="7E0223AF" w14:textId="77777777" w:rsidR="00B42EBF" w:rsidRDefault="00B42EBF">
      <w:pPr>
        <w:spacing w:line="480" w:lineRule="auto"/>
        <w:jc w:val="center"/>
        <w:rPr>
          <w:rFonts w:ascii="Bookman Old Style" w:eastAsia="Bookman Old Style" w:hAnsi="Bookman Old Style" w:cs="Bookman Old Style"/>
          <w:sz w:val="32"/>
          <w:szCs w:val="32"/>
        </w:rPr>
        <w:sectPr w:rsidR="00B42EBF">
          <w:footerReference w:type="default" r:id="rId11"/>
          <w:pgSz w:w="11906" w:h="16838"/>
          <w:pgMar w:top="1440" w:right="1440" w:bottom="1440" w:left="1440" w:header="720" w:footer="720" w:gutter="0"/>
          <w:pgNumType w:start="1"/>
          <w:cols w:space="720"/>
        </w:sectPr>
      </w:pPr>
    </w:p>
    <w:p w14:paraId="331FFA72" w14:textId="77777777" w:rsidR="00B42EBF"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CD7A348" w14:textId="77777777" w:rsidR="00B42EBF"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792DD88F" w14:textId="77777777" w:rsidR="00E4730F" w:rsidRPr="00E4730F" w:rsidRDefault="00E4730F" w:rsidP="00E4730F">
      <w:pPr>
        <w:spacing w:line="360" w:lineRule="auto"/>
        <w:jc w:val="both"/>
        <w:rPr>
          <w:rFonts w:ascii="Times New Roman" w:eastAsia="Times New Roman" w:hAnsi="Times New Roman" w:cs="Times New Roman"/>
          <w:bCs/>
          <w:sz w:val="24"/>
          <w:szCs w:val="24"/>
        </w:rPr>
      </w:pPr>
      <w:r w:rsidRPr="00E4730F">
        <w:rPr>
          <w:rFonts w:ascii="Times New Roman" w:eastAsia="Times New Roman" w:hAnsi="Times New Roman" w:cs="Times New Roman"/>
          <w:bCs/>
          <w:sz w:val="24"/>
          <w:szCs w:val="24"/>
        </w:rPr>
        <w:t xml:space="preserve">The Signature Matching Application is a sophisticated software tool designed to mathematically assess the similarity between two signatures. Signatures are unique personal identifiers used for various purposes, including document authentication and identity verification. The application provides users with a reliable and automated approach to compare signatures, enabling accurate decision-making processes. By leveraging image processing techniques and the </w:t>
      </w:r>
      <w:proofErr w:type="spellStart"/>
      <w:r w:rsidRPr="00E4730F">
        <w:rPr>
          <w:rFonts w:ascii="Times New Roman" w:eastAsia="Times New Roman" w:hAnsi="Times New Roman" w:cs="Times New Roman"/>
          <w:bCs/>
          <w:sz w:val="24"/>
          <w:szCs w:val="24"/>
        </w:rPr>
        <w:t>structural_similarity</w:t>
      </w:r>
      <w:proofErr w:type="spellEnd"/>
      <w:r w:rsidRPr="00E4730F">
        <w:rPr>
          <w:rFonts w:ascii="Times New Roman" w:eastAsia="Times New Roman" w:hAnsi="Times New Roman" w:cs="Times New Roman"/>
          <w:bCs/>
          <w:sz w:val="24"/>
          <w:szCs w:val="24"/>
        </w:rPr>
        <w:t xml:space="preserve"> function from the </w:t>
      </w:r>
      <w:proofErr w:type="spellStart"/>
      <w:proofErr w:type="gramStart"/>
      <w:r w:rsidRPr="00E4730F">
        <w:rPr>
          <w:rFonts w:ascii="Times New Roman" w:eastAsia="Times New Roman" w:hAnsi="Times New Roman" w:cs="Times New Roman"/>
          <w:bCs/>
          <w:sz w:val="24"/>
          <w:szCs w:val="24"/>
        </w:rPr>
        <w:t>skimage.metrics</w:t>
      </w:r>
      <w:proofErr w:type="spellEnd"/>
      <w:proofErr w:type="gramEnd"/>
      <w:r w:rsidRPr="00E4730F">
        <w:rPr>
          <w:rFonts w:ascii="Times New Roman" w:eastAsia="Times New Roman" w:hAnsi="Times New Roman" w:cs="Times New Roman"/>
          <w:bCs/>
          <w:sz w:val="24"/>
          <w:szCs w:val="24"/>
        </w:rPr>
        <w:t xml:space="preserve"> package, the application offers an efficient and user-friendly solution for signature analysis.</w:t>
      </w:r>
    </w:p>
    <w:p w14:paraId="6ED9D6B7" w14:textId="77777777" w:rsidR="00E4730F" w:rsidRPr="00E4730F" w:rsidRDefault="00E4730F" w:rsidP="00E4730F">
      <w:pPr>
        <w:spacing w:line="360" w:lineRule="auto"/>
        <w:jc w:val="both"/>
        <w:rPr>
          <w:rFonts w:ascii="Times New Roman" w:eastAsia="Times New Roman" w:hAnsi="Times New Roman" w:cs="Times New Roman"/>
          <w:bCs/>
          <w:sz w:val="24"/>
          <w:szCs w:val="24"/>
        </w:rPr>
      </w:pPr>
    </w:p>
    <w:p w14:paraId="360F128F" w14:textId="77777777" w:rsidR="00E4730F" w:rsidRPr="00E4730F" w:rsidRDefault="00E4730F" w:rsidP="00E4730F">
      <w:pPr>
        <w:spacing w:line="360" w:lineRule="auto"/>
        <w:jc w:val="both"/>
        <w:rPr>
          <w:rFonts w:ascii="Times New Roman" w:eastAsia="Times New Roman" w:hAnsi="Times New Roman" w:cs="Times New Roman"/>
          <w:bCs/>
          <w:sz w:val="24"/>
          <w:szCs w:val="24"/>
        </w:rPr>
      </w:pPr>
      <w:r w:rsidRPr="00E4730F">
        <w:rPr>
          <w:rFonts w:ascii="Times New Roman" w:eastAsia="Times New Roman" w:hAnsi="Times New Roman" w:cs="Times New Roman"/>
          <w:bCs/>
          <w:sz w:val="24"/>
          <w:szCs w:val="24"/>
        </w:rPr>
        <w:t>Signatures play a critical role in legal, financial, and administrative contexts, where their accuracy and authenticity are of utmost importance. Manual comparison of signatures is a labor-intensive and error-prone task, often subject to subjective interpretations. The Signature Matching Application addresses these challenges by providing an objective and quantitative evaluation of signature similarity. By leveraging advanced algorithms and image analysis methods, the application helps streamline the signature comparison process, reducing the time and effort required for accurate assessment.</w:t>
      </w:r>
    </w:p>
    <w:p w14:paraId="7B47B6F6" w14:textId="77777777" w:rsidR="00E4730F" w:rsidRPr="00E4730F" w:rsidRDefault="00E4730F" w:rsidP="00E4730F">
      <w:pPr>
        <w:spacing w:line="360" w:lineRule="auto"/>
        <w:jc w:val="both"/>
        <w:rPr>
          <w:rFonts w:ascii="Times New Roman" w:eastAsia="Times New Roman" w:hAnsi="Times New Roman" w:cs="Times New Roman"/>
          <w:bCs/>
          <w:sz w:val="24"/>
          <w:szCs w:val="24"/>
        </w:rPr>
      </w:pPr>
    </w:p>
    <w:p w14:paraId="0942F25B" w14:textId="77777777" w:rsidR="00E4730F" w:rsidRPr="00E4730F" w:rsidRDefault="00E4730F" w:rsidP="00E4730F">
      <w:pPr>
        <w:spacing w:line="360" w:lineRule="auto"/>
        <w:jc w:val="both"/>
        <w:rPr>
          <w:rFonts w:ascii="Times New Roman" w:eastAsia="Times New Roman" w:hAnsi="Times New Roman" w:cs="Times New Roman"/>
          <w:bCs/>
          <w:sz w:val="24"/>
          <w:szCs w:val="24"/>
        </w:rPr>
      </w:pPr>
      <w:r w:rsidRPr="00E4730F">
        <w:rPr>
          <w:rFonts w:ascii="Times New Roman" w:eastAsia="Times New Roman" w:hAnsi="Times New Roman" w:cs="Times New Roman"/>
          <w:bCs/>
          <w:sz w:val="24"/>
          <w:szCs w:val="24"/>
        </w:rPr>
        <w:t>The development of the Signature Matching Application aims to enhance the efficiency and reliability of signature analysis in various domains. Whether in legal proceedings, forensic investigations, or identity verification processes, the application offers an automated and standardized approach to signature comparison. By eliminating manual errors and providing an objective measure of similarity, the application has the potential to revolutionize the way signatures are evaluated, ensuring improved accuracy and integrity in critical decision-making processes.</w:t>
      </w:r>
    </w:p>
    <w:p w14:paraId="6858519E" w14:textId="77777777" w:rsidR="00E4730F" w:rsidRPr="00E4730F" w:rsidRDefault="00E4730F" w:rsidP="00E4730F">
      <w:pPr>
        <w:spacing w:line="360" w:lineRule="auto"/>
        <w:jc w:val="both"/>
        <w:rPr>
          <w:rFonts w:ascii="Times New Roman" w:eastAsia="Times New Roman" w:hAnsi="Times New Roman" w:cs="Times New Roman"/>
          <w:bCs/>
          <w:sz w:val="24"/>
          <w:szCs w:val="24"/>
        </w:rPr>
      </w:pPr>
    </w:p>
    <w:p w14:paraId="74B1AC82" w14:textId="467010AE" w:rsidR="00E4730F" w:rsidRPr="00E4730F" w:rsidRDefault="00E4730F" w:rsidP="00E4730F">
      <w:pPr>
        <w:spacing w:line="360" w:lineRule="auto"/>
        <w:jc w:val="both"/>
        <w:rPr>
          <w:rFonts w:ascii="Times New Roman" w:eastAsia="Times New Roman" w:hAnsi="Times New Roman" w:cs="Times New Roman"/>
          <w:b/>
          <w:sz w:val="24"/>
          <w:szCs w:val="24"/>
        </w:rPr>
      </w:pPr>
      <w:r w:rsidRPr="00E4730F">
        <w:rPr>
          <w:rFonts w:ascii="Times New Roman" w:eastAsia="Times New Roman" w:hAnsi="Times New Roman" w:cs="Times New Roman"/>
          <w:b/>
          <w:sz w:val="24"/>
          <w:szCs w:val="24"/>
        </w:rPr>
        <w:t>Problem Statement:</w:t>
      </w:r>
    </w:p>
    <w:p w14:paraId="5F33F481" w14:textId="77777777" w:rsidR="00E4730F" w:rsidRPr="00E4730F" w:rsidRDefault="00E4730F" w:rsidP="00E4730F">
      <w:pPr>
        <w:spacing w:line="360" w:lineRule="auto"/>
        <w:jc w:val="both"/>
        <w:rPr>
          <w:rFonts w:ascii="Times New Roman" w:eastAsia="Times New Roman" w:hAnsi="Times New Roman" w:cs="Times New Roman"/>
          <w:bCs/>
          <w:sz w:val="24"/>
          <w:szCs w:val="24"/>
        </w:rPr>
      </w:pPr>
      <w:r w:rsidRPr="00E4730F">
        <w:rPr>
          <w:rFonts w:ascii="Times New Roman" w:eastAsia="Times New Roman" w:hAnsi="Times New Roman" w:cs="Times New Roman"/>
          <w:bCs/>
          <w:sz w:val="24"/>
          <w:szCs w:val="24"/>
        </w:rPr>
        <w:t xml:space="preserve">The manual comparison of signatures for similarity poses several challenges and limitations. Firstly, human judgment alone may introduce subjectivity and inconsistency, leading to potential errors in assessing signature resemblance. Secondly, the process is time-consuming, especially when dealing with large volumes of signatures. Additionally, variations in lighting conditions, image quality, and individual writing styles further complicate the comparison task. </w:t>
      </w:r>
      <w:r w:rsidRPr="00E4730F">
        <w:rPr>
          <w:rFonts w:ascii="Times New Roman" w:eastAsia="Times New Roman" w:hAnsi="Times New Roman" w:cs="Times New Roman"/>
          <w:bCs/>
          <w:sz w:val="24"/>
          <w:szCs w:val="24"/>
        </w:rPr>
        <w:lastRenderedPageBreak/>
        <w:t>Therefore, there is a need for an automated system that can accurately and objectively analyze signatures, providing a standardized approach to signature comparison and ensuring reliable results.</w:t>
      </w:r>
    </w:p>
    <w:p w14:paraId="6737EDAD" w14:textId="77777777" w:rsidR="00E4730F" w:rsidRPr="00E4730F" w:rsidRDefault="00E4730F" w:rsidP="00E4730F">
      <w:pPr>
        <w:spacing w:line="360" w:lineRule="auto"/>
        <w:jc w:val="both"/>
        <w:rPr>
          <w:rFonts w:ascii="Times New Roman" w:eastAsia="Times New Roman" w:hAnsi="Times New Roman" w:cs="Times New Roman"/>
          <w:bCs/>
          <w:sz w:val="24"/>
          <w:szCs w:val="24"/>
        </w:rPr>
      </w:pPr>
    </w:p>
    <w:p w14:paraId="67A5E681" w14:textId="77777777" w:rsidR="00E4730F" w:rsidRPr="00E4730F" w:rsidRDefault="00E4730F" w:rsidP="00E4730F">
      <w:pPr>
        <w:spacing w:line="360" w:lineRule="auto"/>
        <w:jc w:val="both"/>
        <w:rPr>
          <w:rFonts w:ascii="Times New Roman" w:eastAsia="Times New Roman" w:hAnsi="Times New Roman" w:cs="Times New Roman"/>
          <w:bCs/>
          <w:sz w:val="24"/>
          <w:szCs w:val="24"/>
        </w:rPr>
      </w:pPr>
      <w:r w:rsidRPr="00E4730F">
        <w:rPr>
          <w:rFonts w:ascii="Times New Roman" w:eastAsia="Times New Roman" w:hAnsi="Times New Roman" w:cs="Times New Roman"/>
          <w:bCs/>
          <w:sz w:val="24"/>
          <w:szCs w:val="24"/>
        </w:rPr>
        <w:t>Objectives:</w:t>
      </w:r>
    </w:p>
    <w:p w14:paraId="6288C8D7" w14:textId="77777777" w:rsidR="00E4730F" w:rsidRPr="00E4730F" w:rsidRDefault="00E4730F" w:rsidP="00E4730F">
      <w:pPr>
        <w:spacing w:line="360" w:lineRule="auto"/>
        <w:jc w:val="both"/>
        <w:rPr>
          <w:rFonts w:ascii="Times New Roman" w:eastAsia="Times New Roman" w:hAnsi="Times New Roman" w:cs="Times New Roman"/>
          <w:bCs/>
          <w:sz w:val="24"/>
          <w:szCs w:val="24"/>
        </w:rPr>
      </w:pPr>
    </w:p>
    <w:p w14:paraId="348DC21D" w14:textId="77777777" w:rsidR="00E4730F" w:rsidRPr="00E4730F" w:rsidRDefault="00E4730F" w:rsidP="00E4730F">
      <w:pPr>
        <w:spacing w:line="360" w:lineRule="auto"/>
        <w:jc w:val="both"/>
        <w:rPr>
          <w:rFonts w:ascii="Times New Roman" w:eastAsia="Times New Roman" w:hAnsi="Times New Roman" w:cs="Times New Roman"/>
          <w:bCs/>
          <w:sz w:val="24"/>
          <w:szCs w:val="24"/>
        </w:rPr>
      </w:pPr>
      <w:r w:rsidRPr="00E4730F">
        <w:rPr>
          <w:rFonts w:ascii="Times New Roman" w:eastAsia="Times New Roman" w:hAnsi="Times New Roman" w:cs="Times New Roman"/>
          <w:bCs/>
          <w:sz w:val="24"/>
          <w:szCs w:val="24"/>
        </w:rPr>
        <w:t>Develop a user-friendly interface that allows users to capture or upload two signature images for comparison.</w:t>
      </w:r>
    </w:p>
    <w:p w14:paraId="3D5C9C7D" w14:textId="77777777" w:rsidR="00E4730F" w:rsidRPr="00E4730F" w:rsidRDefault="00E4730F" w:rsidP="00E4730F">
      <w:pPr>
        <w:spacing w:line="360" w:lineRule="auto"/>
        <w:jc w:val="both"/>
        <w:rPr>
          <w:rFonts w:ascii="Times New Roman" w:eastAsia="Times New Roman" w:hAnsi="Times New Roman" w:cs="Times New Roman"/>
          <w:bCs/>
          <w:sz w:val="24"/>
          <w:szCs w:val="24"/>
        </w:rPr>
      </w:pPr>
      <w:r w:rsidRPr="00E4730F">
        <w:rPr>
          <w:rFonts w:ascii="Times New Roman" w:eastAsia="Times New Roman" w:hAnsi="Times New Roman" w:cs="Times New Roman"/>
          <w:bCs/>
          <w:sz w:val="24"/>
          <w:szCs w:val="24"/>
        </w:rPr>
        <w:t xml:space="preserve">Implement advanced image processing techniques and the </w:t>
      </w:r>
      <w:proofErr w:type="spellStart"/>
      <w:r w:rsidRPr="00E4730F">
        <w:rPr>
          <w:rFonts w:ascii="Times New Roman" w:eastAsia="Times New Roman" w:hAnsi="Times New Roman" w:cs="Times New Roman"/>
          <w:bCs/>
          <w:sz w:val="24"/>
          <w:szCs w:val="24"/>
        </w:rPr>
        <w:t>structural_similarity</w:t>
      </w:r>
      <w:proofErr w:type="spellEnd"/>
      <w:r w:rsidRPr="00E4730F">
        <w:rPr>
          <w:rFonts w:ascii="Times New Roman" w:eastAsia="Times New Roman" w:hAnsi="Times New Roman" w:cs="Times New Roman"/>
          <w:bCs/>
          <w:sz w:val="24"/>
          <w:szCs w:val="24"/>
        </w:rPr>
        <w:t xml:space="preserve"> function from the </w:t>
      </w:r>
      <w:proofErr w:type="spellStart"/>
      <w:proofErr w:type="gramStart"/>
      <w:r w:rsidRPr="00E4730F">
        <w:rPr>
          <w:rFonts w:ascii="Times New Roman" w:eastAsia="Times New Roman" w:hAnsi="Times New Roman" w:cs="Times New Roman"/>
          <w:bCs/>
          <w:sz w:val="24"/>
          <w:szCs w:val="24"/>
        </w:rPr>
        <w:t>skimage.metrics</w:t>
      </w:r>
      <w:proofErr w:type="spellEnd"/>
      <w:proofErr w:type="gramEnd"/>
      <w:r w:rsidRPr="00E4730F">
        <w:rPr>
          <w:rFonts w:ascii="Times New Roman" w:eastAsia="Times New Roman" w:hAnsi="Times New Roman" w:cs="Times New Roman"/>
          <w:bCs/>
          <w:sz w:val="24"/>
          <w:szCs w:val="24"/>
        </w:rPr>
        <w:t xml:space="preserve"> package to calculate the similarity between the signatures.</w:t>
      </w:r>
    </w:p>
    <w:p w14:paraId="0984288D" w14:textId="24EC4BF7" w:rsidR="00B42EBF" w:rsidRPr="00E4730F" w:rsidRDefault="00E4730F" w:rsidP="00E4730F">
      <w:pPr>
        <w:spacing w:line="360" w:lineRule="auto"/>
        <w:jc w:val="both"/>
        <w:rPr>
          <w:rFonts w:ascii="Times New Roman" w:eastAsia="Times New Roman" w:hAnsi="Times New Roman" w:cs="Times New Roman"/>
          <w:bCs/>
          <w:sz w:val="24"/>
          <w:szCs w:val="24"/>
        </w:rPr>
      </w:pPr>
      <w:r w:rsidRPr="00E4730F">
        <w:rPr>
          <w:rFonts w:ascii="Times New Roman" w:eastAsia="Times New Roman" w:hAnsi="Times New Roman" w:cs="Times New Roman"/>
          <w:bCs/>
          <w:sz w:val="24"/>
          <w:szCs w:val="24"/>
        </w:rPr>
        <w:t xml:space="preserve">Through these objectives, the Signature Matching Application aims to provide users with a reliable and automated tool for signature analysis. By leveraging image processing algorithms and the </w:t>
      </w:r>
      <w:proofErr w:type="spellStart"/>
      <w:r w:rsidRPr="00E4730F">
        <w:rPr>
          <w:rFonts w:ascii="Times New Roman" w:eastAsia="Times New Roman" w:hAnsi="Times New Roman" w:cs="Times New Roman"/>
          <w:bCs/>
          <w:sz w:val="24"/>
          <w:szCs w:val="24"/>
        </w:rPr>
        <w:t>structural_similarity</w:t>
      </w:r>
      <w:proofErr w:type="spellEnd"/>
      <w:r w:rsidRPr="00E4730F">
        <w:rPr>
          <w:rFonts w:ascii="Times New Roman" w:eastAsia="Times New Roman" w:hAnsi="Times New Roman" w:cs="Times New Roman"/>
          <w:bCs/>
          <w:sz w:val="24"/>
          <w:szCs w:val="24"/>
        </w:rPr>
        <w:t xml:space="preserve"> function, the application ensures accurate and standardized evaluation of signature resemblance, contributing to enhanced efficiency, accuracy, and reliability in various fields requiring signature verification.</w:t>
      </w:r>
    </w:p>
    <w:p w14:paraId="2E146B50" w14:textId="77777777" w:rsidR="00B42EBF" w:rsidRDefault="00B42EBF">
      <w:pPr>
        <w:spacing w:line="480" w:lineRule="auto"/>
        <w:jc w:val="both"/>
        <w:rPr>
          <w:rFonts w:ascii="Times New Roman" w:eastAsia="Times New Roman" w:hAnsi="Times New Roman" w:cs="Times New Roman"/>
        </w:rPr>
      </w:pPr>
    </w:p>
    <w:p w14:paraId="6065977B" w14:textId="77777777" w:rsidR="00B42EBF" w:rsidRDefault="00B42EBF">
      <w:pPr>
        <w:spacing w:line="480" w:lineRule="auto"/>
        <w:jc w:val="both"/>
        <w:rPr>
          <w:rFonts w:ascii="Times New Roman" w:eastAsia="Times New Roman" w:hAnsi="Times New Roman" w:cs="Times New Roman"/>
        </w:rPr>
      </w:pPr>
    </w:p>
    <w:p w14:paraId="34712519" w14:textId="77777777" w:rsidR="00B42EBF" w:rsidRDefault="00B42EBF">
      <w:pPr>
        <w:spacing w:line="480" w:lineRule="auto"/>
        <w:jc w:val="both"/>
        <w:rPr>
          <w:rFonts w:ascii="Times New Roman" w:eastAsia="Times New Roman" w:hAnsi="Times New Roman" w:cs="Times New Roman"/>
        </w:rPr>
      </w:pPr>
    </w:p>
    <w:p w14:paraId="73A8FAA2" w14:textId="77777777" w:rsidR="00B42EBF" w:rsidRDefault="00B42EBF">
      <w:pPr>
        <w:spacing w:line="480" w:lineRule="auto"/>
        <w:jc w:val="both"/>
        <w:rPr>
          <w:rFonts w:ascii="Bookman Old Style" w:eastAsia="Bookman Old Style" w:hAnsi="Bookman Old Style" w:cs="Bookman Old Style"/>
          <w:sz w:val="32"/>
          <w:szCs w:val="32"/>
        </w:rPr>
      </w:pPr>
    </w:p>
    <w:p w14:paraId="34A40ECA" w14:textId="77777777" w:rsidR="00B42EBF" w:rsidRDefault="00B42EBF">
      <w:pPr>
        <w:spacing w:line="480" w:lineRule="auto"/>
        <w:jc w:val="both"/>
        <w:rPr>
          <w:rFonts w:ascii="Bookman Old Style" w:eastAsia="Bookman Old Style" w:hAnsi="Bookman Old Style" w:cs="Bookman Old Style"/>
          <w:sz w:val="32"/>
          <w:szCs w:val="32"/>
        </w:rPr>
      </w:pPr>
    </w:p>
    <w:p w14:paraId="14D831A1" w14:textId="77777777" w:rsidR="00B42EBF" w:rsidRDefault="00B42EBF">
      <w:pPr>
        <w:spacing w:line="480" w:lineRule="auto"/>
        <w:jc w:val="both"/>
        <w:rPr>
          <w:rFonts w:ascii="Bookman Old Style" w:eastAsia="Bookman Old Style" w:hAnsi="Bookman Old Style" w:cs="Bookman Old Style"/>
          <w:sz w:val="32"/>
          <w:szCs w:val="32"/>
        </w:rPr>
      </w:pPr>
    </w:p>
    <w:p w14:paraId="44F4A396" w14:textId="77777777" w:rsidR="00B42EBF" w:rsidRDefault="00B42EBF">
      <w:pPr>
        <w:spacing w:line="480" w:lineRule="auto"/>
        <w:jc w:val="both"/>
        <w:rPr>
          <w:rFonts w:ascii="Bookman Old Style" w:eastAsia="Bookman Old Style" w:hAnsi="Bookman Old Style" w:cs="Bookman Old Style"/>
          <w:sz w:val="32"/>
          <w:szCs w:val="32"/>
        </w:rPr>
      </w:pPr>
    </w:p>
    <w:p w14:paraId="783490DF" w14:textId="77777777" w:rsidR="00B42EBF" w:rsidRDefault="00B42EBF">
      <w:pPr>
        <w:spacing w:line="480" w:lineRule="auto"/>
        <w:jc w:val="both"/>
        <w:rPr>
          <w:rFonts w:ascii="Bookman Old Style" w:eastAsia="Bookman Old Style" w:hAnsi="Bookman Old Style" w:cs="Bookman Old Style"/>
          <w:sz w:val="32"/>
          <w:szCs w:val="32"/>
        </w:rPr>
      </w:pPr>
    </w:p>
    <w:p w14:paraId="13A6C3FC" w14:textId="77777777" w:rsidR="00B42EBF" w:rsidRDefault="00B42EBF">
      <w:pPr>
        <w:spacing w:line="480" w:lineRule="auto"/>
        <w:jc w:val="both"/>
        <w:rPr>
          <w:rFonts w:ascii="Times New Roman" w:eastAsia="Times New Roman" w:hAnsi="Times New Roman" w:cs="Times New Roman"/>
          <w:b/>
          <w:sz w:val="28"/>
          <w:szCs w:val="28"/>
        </w:rPr>
      </w:pPr>
    </w:p>
    <w:p w14:paraId="7FB94F85" w14:textId="77777777" w:rsidR="00B42EBF"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w:t>
      </w:r>
    </w:p>
    <w:p w14:paraId="032C8B45" w14:textId="77777777" w:rsidR="00B42EBF"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5EE7838C" w14:textId="77777777" w:rsidR="00B42EBF"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 to 3 pages)</w:t>
      </w:r>
    </w:p>
    <w:p w14:paraId="72AE7583" w14:textId="77777777" w:rsidR="00B42EBF"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chapter some of the major existing work in these areas has been reviewed.</w:t>
      </w:r>
    </w:p>
    <w:p w14:paraId="29DF29C3" w14:textId="77777777" w:rsidR="00B42EBF" w:rsidRDefault="00B42EBF">
      <w:pPr>
        <w:spacing w:line="480" w:lineRule="auto"/>
        <w:jc w:val="both"/>
        <w:rPr>
          <w:rFonts w:ascii="Times New Roman" w:eastAsia="Times New Roman" w:hAnsi="Times New Roman" w:cs="Times New Roman"/>
          <w:b/>
          <w:sz w:val="32"/>
          <w:szCs w:val="32"/>
        </w:rPr>
      </w:pPr>
    </w:p>
    <w:p w14:paraId="7151EB63" w14:textId="77777777" w:rsidR="00B42EBF" w:rsidRDefault="00B42EBF">
      <w:pPr>
        <w:spacing w:line="480" w:lineRule="auto"/>
        <w:jc w:val="both"/>
        <w:rPr>
          <w:rFonts w:ascii="Times New Roman" w:eastAsia="Times New Roman" w:hAnsi="Times New Roman" w:cs="Times New Roman"/>
          <w:b/>
          <w:sz w:val="32"/>
          <w:szCs w:val="32"/>
        </w:rPr>
      </w:pPr>
    </w:p>
    <w:p w14:paraId="6EC03517" w14:textId="77777777" w:rsidR="00B42EBF" w:rsidRDefault="00B42EBF">
      <w:pPr>
        <w:spacing w:line="480" w:lineRule="auto"/>
        <w:jc w:val="both"/>
        <w:rPr>
          <w:rFonts w:ascii="Times New Roman" w:eastAsia="Times New Roman" w:hAnsi="Times New Roman" w:cs="Times New Roman"/>
          <w:b/>
          <w:sz w:val="32"/>
          <w:szCs w:val="32"/>
        </w:rPr>
      </w:pPr>
    </w:p>
    <w:p w14:paraId="5EC1A492" w14:textId="77777777" w:rsidR="00B42EBF" w:rsidRDefault="00B42EBF">
      <w:pPr>
        <w:spacing w:line="480" w:lineRule="auto"/>
        <w:jc w:val="both"/>
        <w:rPr>
          <w:rFonts w:ascii="Times New Roman" w:eastAsia="Times New Roman" w:hAnsi="Times New Roman" w:cs="Times New Roman"/>
          <w:b/>
          <w:sz w:val="32"/>
          <w:szCs w:val="32"/>
        </w:rPr>
      </w:pPr>
    </w:p>
    <w:p w14:paraId="45D36090" w14:textId="77777777" w:rsidR="00B42EBF" w:rsidRDefault="00B42EBF">
      <w:pPr>
        <w:spacing w:line="480" w:lineRule="auto"/>
        <w:jc w:val="both"/>
        <w:rPr>
          <w:rFonts w:ascii="Times New Roman" w:eastAsia="Times New Roman" w:hAnsi="Times New Roman" w:cs="Times New Roman"/>
          <w:b/>
          <w:sz w:val="32"/>
          <w:szCs w:val="32"/>
        </w:rPr>
      </w:pPr>
    </w:p>
    <w:p w14:paraId="592C40E3" w14:textId="77777777" w:rsidR="00B42EBF" w:rsidRDefault="00B42EBF">
      <w:pPr>
        <w:spacing w:line="480" w:lineRule="auto"/>
        <w:jc w:val="both"/>
        <w:rPr>
          <w:rFonts w:ascii="Times New Roman" w:eastAsia="Times New Roman" w:hAnsi="Times New Roman" w:cs="Times New Roman"/>
          <w:b/>
          <w:sz w:val="32"/>
          <w:szCs w:val="32"/>
        </w:rPr>
      </w:pPr>
    </w:p>
    <w:p w14:paraId="11C236BC" w14:textId="77777777" w:rsidR="00B42EBF" w:rsidRDefault="00B42EBF">
      <w:pPr>
        <w:spacing w:line="480" w:lineRule="auto"/>
        <w:jc w:val="both"/>
        <w:rPr>
          <w:rFonts w:ascii="Times New Roman" w:eastAsia="Times New Roman" w:hAnsi="Times New Roman" w:cs="Times New Roman"/>
          <w:b/>
          <w:sz w:val="32"/>
          <w:szCs w:val="32"/>
        </w:rPr>
      </w:pPr>
    </w:p>
    <w:p w14:paraId="62BA7DD9" w14:textId="77777777" w:rsidR="00B42EBF" w:rsidRDefault="00B42EBF">
      <w:pPr>
        <w:spacing w:line="480" w:lineRule="auto"/>
        <w:jc w:val="both"/>
        <w:rPr>
          <w:rFonts w:ascii="Times New Roman" w:eastAsia="Times New Roman" w:hAnsi="Times New Roman" w:cs="Times New Roman"/>
          <w:b/>
          <w:sz w:val="32"/>
          <w:szCs w:val="32"/>
        </w:rPr>
      </w:pPr>
    </w:p>
    <w:p w14:paraId="277AC679" w14:textId="77777777" w:rsidR="00B42EBF" w:rsidRDefault="00B42EBF">
      <w:pPr>
        <w:spacing w:line="480" w:lineRule="auto"/>
        <w:jc w:val="both"/>
        <w:rPr>
          <w:rFonts w:ascii="Times New Roman" w:eastAsia="Times New Roman" w:hAnsi="Times New Roman" w:cs="Times New Roman"/>
          <w:b/>
          <w:sz w:val="32"/>
          <w:szCs w:val="32"/>
        </w:rPr>
      </w:pPr>
    </w:p>
    <w:p w14:paraId="2C1CE53A" w14:textId="77777777" w:rsidR="00B42EBF" w:rsidRDefault="00B42EBF">
      <w:pPr>
        <w:spacing w:line="480" w:lineRule="auto"/>
        <w:jc w:val="both"/>
        <w:rPr>
          <w:rFonts w:ascii="Times New Roman" w:eastAsia="Times New Roman" w:hAnsi="Times New Roman" w:cs="Times New Roman"/>
          <w:b/>
          <w:sz w:val="32"/>
          <w:szCs w:val="32"/>
        </w:rPr>
      </w:pPr>
    </w:p>
    <w:p w14:paraId="6B92B0AB" w14:textId="77777777" w:rsidR="00B42EBF" w:rsidRDefault="00B42EBF">
      <w:pPr>
        <w:spacing w:line="480" w:lineRule="auto"/>
        <w:jc w:val="both"/>
        <w:rPr>
          <w:rFonts w:ascii="Times New Roman" w:eastAsia="Times New Roman" w:hAnsi="Times New Roman" w:cs="Times New Roman"/>
          <w:b/>
          <w:sz w:val="32"/>
          <w:szCs w:val="32"/>
        </w:rPr>
      </w:pPr>
    </w:p>
    <w:p w14:paraId="75907EB6" w14:textId="77777777" w:rsidR="00B42EBF" w:rsidRDefault="00B42EBF">
      <w:pPr>
        <w:spacing w:line="480" w:lineRule="auto"/>
        <w:jc w:val="both"/>
        <w:rPr>
          <w:rFonts w:ascii="Times New Roman" w:eastAsia="Times New Roman" w:hAnsi="Times New Roman" w:cs="Times New Roman"/>
          <w:b/>
          <w:sz w:val="32"/>
          <w:szCs w:val="32"/>
        </w:rPr>
      </w:pPr>
    </w:p>
    <w:p w14:paraId="435A1037" w14:textId="77777777" w:rsidR="00B42EBF" w:rsidRDefault="00B42EBF">
      <w:pPr>
        <w:spacing w:line="480" w:lineRule="auto"/>
        <w:jc w:val="both"/>
        <w:rPr>
          <w:rFonts w:ascii="Times New Roman" w:eastAsia="Times New Roman" w:hAnsi="Times New Roman" w:cs="Times New Roman"/>
          <w:b/>
          <w:sz w:val="32"/>
          <w:szCs w:val="32"/>
        </w:rPr>
      </w:pPr>
    </w:p>
    <w:p w14:paraId="712CF0CF" w14:textId="77777777" w:rsidR="00B42EBF" w:rsidRDefault="00B42EBF">
      <w:pPr>
        <w:spacing w:line="480" w:lineRule="auto"/>
        <w:jc w:val="both"/>
        <w:rPr>
          <w:rFonts w:ascii="Times New Roman" w:eastAsia="Times New Roman" w:hAnsi="Times New Roman" w:cs="Times New Roman"/>
          <w:b/>
          <w:sz w:val="32"/>
          <w:szCs w:val="32"/>
        </w:rPr>
      </w:pPr>
    </w:p>
    <w:p w14:paraId="641F2571" w14:textId="77777777" w:rsidR="00B42EBF" w:rsidRDefault="00B42EBF">
      <w:pPr>
        <w:spacing w:line="480" w:lineRule="auto"/>
        <w:jc w:val="both"/>
        <w:rPr>
          <w:rFonts w:ascii="Times New Roman" w:eastAsia="Times New Roman" w:hAnsi="Times New Roman" w:cs="Times New Roman"/>
          <w:b/>
          <w:sz w:val="32"/>
          <w:szCs w:val="32"/>
        </w:rPr>
      </w:pPr>
    </w:p>
    <w:p w14:paraId="19EC3DCA" w14:textId="77777777" w:rsidR="00B42EBF"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w:t>
      </w:r>
    </w:p>
    <w:p w14:paraId="170B2AC7" w14:textId="77777777" w:rsidR="00B42EBF"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2274D735" w14:textId="77777777" w:rsidR="00B42EBF"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4"/>
          <w:szCs w:val="24"/>
        </w:rPr>
        <w:lastRenderedPageBreak/>
        <w:t>Explain your methodology using phrases, flowcharts, detailed diagrams, etc.</w:t>
      </w:r>
    </w:p>
    <w:p w14:paraId="7770C798" w14:textId="77777777" w:rsidR="00B42EBF"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to 3 pages)</w:t>
      </w:r>
    </w:p>
    <w:p w14:paraId="3CA60D07" w14:textId="77777777" w:rsidR="00B42EBF" w:rsidRDefault="00B42EBF">
      <w:pPr>
        <w:spacing w:line="480" w:lineRule="auto"/>
        <w:jc w:val="center"/>
        <w:rPr>
          <w:rFonts w:ascii="Times New Roman" w:eastAsia="Times New Roman" w:hAnsi="Times New Roman" w:cs="Times New Roman"/>
          <w:b/>
          <w:sz w:val="28"/>
          <w:szCs w:val="28"/>
        </w:rPr>
      </w:pPr>
    </w:p>
    <w:p w14:paraId="494E944B" w14:textId="77777777" w:rsidR="00B42EBF" w:rsidRDefault="00B42EBF">
      <w:pPr>
        <w:spacing w:line="480" w:lineRule="auto"/>
        <w:jc w:val="center"/>
        <w:rPr>
          <w:rFonts w:ascii="Times New Roman" w:eastAsia="Times New Roman" w:hAnsi="Times New Roman" w:cs="Times New Roman"/>
          <w:b/>
          <w:sz w:val="28"/>
          <w:szCs w:val="28"/>
        </w:rPr>
      </w:pPr>
    </w:p>
    <w:p w14:paraId="669BD769" w14:textId="77777777" w:rsidR="00B42EBF" w:rsidRDefault="00B42EBF">
      <w:pPr>
        <w:spacing w:line="480" w:lineRule="auto"/>
        <w:jc w:val="center"/>
        <w:rPr>
          <w:rFonts w:ascii="Times New Roman" w:eastAsia="Times New Roman" w:hAnsi="Times New Roman" w:cs="Times New Roman"/>
          <w:b/>
          <w:sz w:val="28"/>
          <w:szCs w:val="28"/>
        </w:rPr>
      </w:pPr>
    </w:p>
    <w:p w14:paraId="03A3D301" w14:textId="77777777" w:rsidR="00B42EBF" w:rsidRDefault="00B42EBF">
      <w:pPr>
        <w:spacing w:line="480" w:lineRule="auto"/>
        <w:jc w:val="center"/>
        <w:rPr>
          <w:rFonts w:ascii="Times New Roman" w:eastAsia="Times New Roman" w:hAnsi="Times New Roman" w:cs="Times New Roman"/>
          <w:b/>
          <w:sz w:val="28"/>
          <w:szCs w:val="28"/>
        </w:rPr>
      </w:pPr>
    </w:p>
    <w:p w14:paraId="3EE28A81" w14:textId="77777777" w:rsidR="00B42EBF" w:rsidRDefault="00B42EBF">
      <w:pPr>
        <w:spacing w:line="480" w:lineRule="auto"/>
        <w:jc w:val="center"/>
        <w:rPr>
          <w:rFonts w:ascii="Times New Roman" w:eastAsia="Times New Roman" w:hAnsi="Times New Roman" w:cs="Times New Roman"/>
          <w:b/>
          <w:sz w:val="28"/>
          <w:szCs w:val="28"/>
        </w:rPr>
      </w:pPr>
    </w:p>
    <w:p w14:paraId="13E85919" w14:textId="77777777" w:rsidR="00B42EBF" w:rsidRDefault="00B42EBF">
      <w:pPr>
        <w:spacing w:line="480" w:lineRule="auto"/>
        <w:jc w:val="center"/>
        <w:rPr>
          <w:rFonts w:ascii="Times New Roman" w:eastAsia="Times New Roman" w:hAnsi="Times New Roman" w:cs="Times New Roman"/>
          <w:b/>
          <w:sz w:val="28"/>
          <w:szCs w:val="28"/>
        </w:rPr>
      </w:pPr>
    </w:p>
    <w:p w14:paraId="53AECC94" w14:textId="77777777" w:rsidR="00B42EBF" w:rsidRDefault="00B42EBF">
      <w:pPr>
        <w:spacing w:line="480" w:lineRule="auto"/>
        <w:jc w:val="center"/>
        <w:rPr>
          <w:rFonts w:ascii="Times New Roman" w:eastAsia="Times New Roman" w:hAnsi="Times New Roman" w:cs="Times New Roman"/>
          <w:b/>
          <w:sz w:val="28"/>
          <w:szCs w:val="28"/>
        </w:rPr>
      </w:pPr>
    </w:p>
    <w:p w14:paraId="73EB21F4" w14:textId="77777777" w:rsidR="00B42EBF" w:rsidRDefault="00B42EBF">
      <w:pPr>
        <w:spacing w:line="480" w:lineRule="auto"/>
        <w:jc w:val="center"/>
        <w:rPr>
          <w:rFonts w:ascii="Times New Roman" w:eastAsia="Times New Roman" w:hAnsi="Times New Roman" w:cs="Times New Roman"/>
          <w:b/>
          <w:sz w:val="28"/>
          <w:szCs w:val="28"/>
        </w:rPr>
      </w:pPr>
    </w:p>
    <w:p w14:paraId="1E8285D4" w14:textId="77777777" w:rsidR="00B42EBF" w:rsidRDefault="00B42EBF">
      <w:pPr>
        <w:spacing w:line="480" w:lineRule="auto"/>
        <w:jc w:val="center"/>
        <w:rPr>
          <w:rFonts w:ascii="Times New Roman" w:eastAsia="Times New Roman" w:hAnsi="Times New Roman" w:cs="Times New Roman"/>
          <w:b/>
          <w:sz w:val="28"/>
          <w:szCs w:val="28"/>
        </w:rPr>
      </w:pPr>
    </w:p>
    <w:p w14:paraId="1054D6FB" w14:textId="77777777" w:rsidR="00B42EBF" w:rsidRDefault="00B42EBF">
      <w:pPr>
        <w:spacing w:line="480" w:lineRule="auto"/>
        <w:jc w:val="center"/>
        <w:rPr>
          <w:rFonts w:ascii="Times New Roman" w:eastAsia="Times New Roman" w:hAnsi="Times New Roman" w:cs="Times New Roman"/>
          <w:b/>
          <w:sz w:val="28"/>
          <w:szCs w:val="28"/>
        </w:rPr>
      </w:pPr>
    </w:p>
    <w:p w14:paraId="21C8212B" w14:textId="77777777" w:rsidR="00B42EBF" w:rsidRDefault="00B42EBF">
      <w:pPr>
        <w:spacing w:line="480" w:lineRule="auto"/>
        <w:jc w:val="center"/>
        <w:rPr>
          <w:rFonts w:ascii="Times New Roman" w:eastAsia="Times New Roman" w:hAnsi="Times New Roman" w:cs="Times New Roman"/>
          <w:b/>
          <w:sz w:val="28"/>
          <w:szCs w:val="28"/>
        </w:rPr>
      </w:pPr>
    </w:p>
    <w:p w14:paraId="15AD3B20" w14:textId="77777777" w:rsidR="00B42EBF" w:rsidRDefault="00B42EBF">
      <w:pPr>
        <w:spacing w:line="480" w:lineRule="auto"/>
        <w:jc w:val="center"/>
        <w:rPr>
          <w:rFonts w:ascii="Times New Roman" w:eastAsia="Times New Roman" w:hAnsi="Times New Roman" w:cs="Times New Roman"/>
          <w:b/>
          <w:sz w:val="28"/>
          <w:szCs w:val="28"/>
        </w:rPr>
      </w:pPr>
    </w:p>
    <w:p w14:paraId="31C1FF8F" w14:textId="77777777" w:rsidR="00B42EBF" w:rsidRDefault="00B42EBF">
      <w:pPr>
        <w:spacing w:line="480" w:lineRule="auto"/>
        <w:jc w:val="center"/>
        <w:rPr>
          <w:rFonts w:ascii="Times New Roman" w:eastAsia="Times New Roman" w:hAnsi="Times New Roman" w:cs="Times New Roman"/>
          <w:b/>
          <w:sz w:val="28"/>
          <w:szCs w:val="28"/>
        </w:rPr>
      </w:pPr>
    </w:p>
    <w:p w14:paraId="7A75EEFB" w14:textId="77777777" w:rsidR="00B42EBF" w:rsidRDefault="00B42EBF">
      <w:pPr>
        <w:spacing w:line="480" w:lineRule="auto"/>
        <w:jc w:val="center"/>
        <w:rPr>
          <w:rFonts w:ascii="Times New Roman" w:eastAsia="Times New Roman" w:hAnsi="Times New Roman" w:cs="Times New Roman"/>
          <w:b/>
          <w:sz w:val="28"/>
          <w:szCs w:val="28"/>
        </w:rPr>
      </w:pPr>
    </w:p>
    <w:p w14:paraId="195E11D1" w14:textId="77777777" w:rsidR="00B42EBF" w:rsidRDefault="00B42EBF">
      <w:pPr>
        <w:spacing w:line="480" w:lineRule="auto"/>
        <w:jc w:val="center"/>
        <w:rPr>
          <w:rFonts w:ascii="Times New Roman" w:eastAsia="Times New Roman" w:hAnsi="Times New Roman" w:cs="Times New Roman"/>
          <w:b/>
          <w:sz w:val="28"/>
          <w:szCs w:val="28"/>
        </w:rPr>
      </w:pPr>
    </w:p>
    <w:p w14:paraId="48DE3181" w14:textId="77777777" w:rsidR="00B42EBF" w:rsidRDefault="00B42EBF">
      <w:pPr>
        <w:spacing w:line="480" w:lineRule="auto"/>
        <w:jc w:val="center"/>
        <w:rPr>
          <w:rFonts w:ascii="Times New Roman" w:eastAsia="Times New Roman" w:hAnsi="Times New Roman" w:cs="Times New Roman"/>
          <w:b/>
          <w:sz w:val="28"/>
          <w:szCs w:val="28"/>
        </w:rPr>
      </w:pPr>
    </w:p>
    <w:p w14:paraId="0F1DECA5" w14:textId="77777777" w:rsidR="00B42EBF" w:rsidRDefault="00B42EBF">
      <w:pPr>
        <w:spacing w:line="480" w:lineRule="auto"/>
        <w:jc w:val="center"/>
        <w:rPr>
          <w:rFonts w:ascii="Times New Roman" w:eastAsia="Times New Roman" w:hAnsi="Times New Roman" w:cs="Times New Roman"/>
          <w:b/>
          <w:sz w:val="28"/>
          <w:szCs w:val="28"/>
        </w:rPr>
      </w:pPr>
    </w:p>
    <w:p w14:paraId="0A0C3410" w14:textId="77777777" w:rsidR="00B42EBF"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4</w:t>
      </w:r>
    </w:p>
    <w:p w14:paraId="1135ED2F" w14:textId="77777777" w:rsidR="00B42EBF"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5CD8CD5C" w14:textId="77777777" w:rsidR="00B42EB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will contain all your results from the above methodology used.</w:t>
      </w:r>
    </w:p>
    <w:p w14:paraId="044B1F7D" w14:textId="77777777" w:rsidR="00B42EBF"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lastRenderedPageBreak/>
        <w:t>The result could be graphs, diagrams, tables, matrices, etc.</w:t>
      </w:r>
    </w:p>
    <w:p w14:paraId="5103A273" w14:textId="77777777" w:rsidR="00B42EBF" w:rsidRDefault="00B42EBF">
      <w:pPr>
        <w:spacing w:line="480" w:lineRule="auto"/>
        <w:jc w:val="both"/>
        <w:rPr>
          <w:rFonts w:ascii="Times New Roman" w:eastAsia="Times New Roman" w:hAnsi="Times New Roman" w:cs="Times New Roman"/>
          <w:b/>
          <w:sz w:val="28"/>
          <w:szCs w:val="28"/>
        </w:rPr>
      </w:pPr>
    </w:p>
    <w:p w14:paraId="137BFDC8" w14:textId="77777777" w:rsidR="00B42EBF" w:rsidRDefault="00B42EBF">
      <w:pPr>
        <w:spacing w:line="480" w:lineRule="auto"/>
        <w:jc w:val="both"/>
        <w:rPr>
          <w:rFonts w:ascii="Times New Roman" w:eastAsia="Times New Roman" w:hAnsi="Times New Roman" w:cs="Times New Roman"/>
          <w:b/>
          <w:sz w:val="28"/>
          <w:szCs w:val="28"/>
        </w:rPr>
      </w:pPr>
    </w:p>
    <w:p w14:paraId="16C399A1" w14:textId="77777777" w:rsidR="00B42EBF" w:rsidRDefault="00B42EBF">
      <w:pPr>
        <w:spacing w:line="480" w:lineRule="auto"/>
        <w:jc w:val="both"/>
        <w:rPr>
          <w:rFonts w:ascii="Times New Roman" w:eastAsia="Times New Roman" w:hAnsi="Times New Roman" w:cs="Times New Roman"/>
          <w:b/>
          <w:sz w:val="28"/>
          <w:szCs w:val="28"/>
        </w:rPr>
      </w:pPr>
    </w:p>
    <w:p w14:paraId="68E98343" w14:textId="77777777" w:rsidR="00B42EBF" w:rsidRDefault="00B42EBF">
      <w:pPr>
        <w:spacing w:line="480" w:lineRule="auto"/>
        <w:jc w:val="both"/>
        <w:rPr>
          <w:rFonts w:ascii="Times New Roman" w:eastAsia="Times New Roman" w:hAnsi="Times New Roman" w:cs="Times New Roman"/>
          <w:b/>
          <w:sz w:val="28"/>
          <w:szCs w:val="28"/>
        </w:rPr>
      </w:pPr>
    </w:p>
    <w:p w14:paraId="615D9002" w14:textId="77777777" w:rsidR="00B42EBF" w:rsidRDefault="00B42EBF">
      <w:pPr>
        <w:spacing w:line="480" w:lineRule="auto"/>
        <w:jc w:val="both"/>
        <w:rPr>
          <w:rFonts w:ascii="Times New Roman" w:eastAsia="Times New Roman" w:hAnsi="Times New Roman" w:cs="Times New Roman"/>
          <w:b/>
          <w:sz w:val="28"/>
          <w:szCs w:val="28"/>
        </w:rPr>
      </w:pPr>
    </w:p>
    <w:p w14:paraId="5D6A816E" w14:textId="77777777" w:rsidR="00B42EBF" w:rsidRDefault="00B42EBF">
      <w:pPr>
        <w:spacing w:line="480" w:lineRule="auto"/>
        <w:jc w:val="both"/>
        <w:rPr>
          <w:rFonts w:ascii="Times New Roman" w:eastAsia="Times New Roman" w:hAnsi="Times New Roman" w:cs="Times New Roman"/>
          <w:b/>
          <w:sz w:val="28"/>
          <w:szCs w:val="28"/>
        </w:rPr>
      </w:pPr>
    </w:p>
    <w:p w14:paraId="59F43798" w14:textId="77777777" w:rsidR="00B42EBF" w:rsidRDefault="00B42EBF">
      <w:pPr>
        <w:spacing w:line="480" w:lineRule="auto"/>
        <w:jc w:val="both"/>
        <w:rPr>
          <w:rFonts w:ascii="Times New Roman" w:eastAsia="Times New Roman" w:hAnsi="Times New Roman" w:cs="Times New Roman"/>
          <w:b/>
          <w:sz w:val="28"/>
          <w:szCs w:val="28"/>
        </w:rPr>
      </w:pPr>
    </w:p>
    <w:p w14:paraId="0905ABDF" w14:textId="77777777" w:rsidR="00B42EBF" w:rsidRDefault="00B42EBF">
      <w:pPr>
        <w:spacing w:line="480" w:lineRule="auto"/>
        <w:jc w:val="both"/>
        <w:rPr>
          <w:rFonts w:ascii="Times New Roman" w:eastAsia="Times New Roman" w:hAnsi="Times New Roman" w:cs="Times New Roman"/>
          <w:b/>
          <w:sz w:val="28"/>
          <w:szCs w:val="28"/>
        </w:rPr>
      </w:pPr>
    </w:p>
    <w:p w14:paraId="399F41D6" w14:textId="77777777" w:rsidR="00B42EBF" w:rsidRDefault="00B42EBF">
      <w:pPr>
        <w:spacing w:line="480" w:lineRule="auto"/>
        <w:jc w:val="both"/>
        <w:rPr>
          <w:rFonts w:ascii="Times New Roman" w:eastAsia="Times New Roman" w:hAnsi="Times New Roman" w:cs="Times New Roman"/>
          <w:b/>
          <w:sz w:val="28"/>
          <w:szCs w:val="28"/>
        </w:rPr>
      </w:pPr>
    </w:p>
    <w:p w14:paraId="2DAD6E95" w14:textId="77777777" w:rsidR="00B42EBF" w:rsidRDefault="00B42EBF">
      <w:pPr>
        <w:spacing w:line="480" w:lineRule="auto"/>
        <w:jc w:val="both"/>
        <w:rPr>
          <w:rFonts w:ascii="Times New Roman" w:eastAsia="Times New Roman" w:hAnsi="Times New Roman" w:cs="Times New Roman"/>
          <w:b/>
          <w:sz w:val="28"/>
          <w:szCs w:val="28"/>
        </w:rPr>
      </w:pPr>
    </w:p>
    <w:p w14:paraId="71781AAD" w14:textId="77777777" w:rsidR="00B42EBF" w:rsidRDefault="00B42EBF">
      <w:pPr>
        <w:spacing w:line="480" w:lineRule="auto"/>
        <w:jc w:val="both"/>
        <w:rPr>
          <w:rFonts w:ascii="Times New Roman" w:eastAsia="Times New Roman" w:hAnsi="Times New Roman" w:cs="Times New Roman"/>
          <w:b/>
          <w:sz w:val="28"/>
          <w:szCs w:val="28"/>
        </w:rPr>
      </w:pPr>
    </w:p>
    <w:p w14:paraId="27A442CE" w14:textId="77777777" w:rsidR="00B42EBF" w:rsidRDefault="00B42EBF">
      <w:pPr>
        <w:spacing w:line="480" w:lineRule="auto"/>
        <w:jc w:val="both"/>
        <w:rPr>
          <w:rFonts w:ascii="Times New Roman" w:eastAsia="Times New Roman" w:hAnsi="Times New Roman" w:cs="Times New Roman"/>
          <w:b/>
          <w:sz w:val="28"/>
          <w:szCs w:val="28"/>
        </w:rPr>
      </w:pPr>
    </w:p>
    <w:p w14:paraId="63A3984C" w14:textId="77777777" w:rsidR="00B42EBF" w:rsidRDefault="00B42EBF">
      <w:pPr>
        <w:spacing w:line="480" w:lineRule="auto"/>
        <w:jc w:val="both"/>
        <w:rPr>
          <w:rFonts w:ascii="Times New Roman" w:eastAsia="Times New Roman" w:hAnsi="Times New Roman" w:cs="Times New Roman"/>
          <w:b/>
          <w:sz w:val="28"/>
          <w:szCs w:val="28"/>
        </w:rPr>
      </w:pPr>
    </w:p>
    <w:p w14:paraId="1616960C" w14:textId="77777777" w:rsidR="00B42EBF" w:rsidRDefault="00B42EBF">
      <w:pPr>
        <w:spacing w:line="480" w:lineRule="auto"/>
        <w:jc w:val="both"/>
        <w:rPr>
          <w:rFonts w:ascii="Times New Roman" w:eastAsia="Times New Roman" w:hAnsi="Times New Roman" w:cs="Times New Roman"/>
          <w:b/>
          <w:sz w:val="28"/>
          <w:szCs w:val="28"/>
        </w:rPr>
      </w:pPr>
    </w:p>
    <w:p w14:paraId="7B86F630" w14:textId="77777777" w:rsidR="00B42EBF" w:rsidRDefault="00B42EBF">
      <w:pPr>
        <w:spacing w:line="480" w:lineRule="auto"/>
        <w:jc w:val="both"/>
        <w:rPr>
          <w:rFonts w:ascii="Times New Roman" w:eastAsia="Times New Roman" w:hAnsi="Times New Roman" w:cs="Times New Roman"/>
          <w:b/>
          <w:sz w:val="28"/>
          <w:szCs w:val="28"/>
        </w:rPr>
      </w:pPr>
    </w:p>
    <w:p w14:paraId="039F999C" w14:textId="77777777" w:rsidR="00B42EBF" w:rsidRDefault="00B42EBF">
      <w:pPr>
        <w:spacing w:line="480" w:lineRule="auto"/>
        <w:jc w:val="both"/>
        <w:rPr>
          <w:rFonts w:ascii="Times New Roman" w:eastAsia="Times New Roman" w:hAnsi="Times New Roman" w:cs="Times New Roman"/>
          <w:b/>
          <w:sz w:val="28"/>
          <w:szCs w:val="28"/>
        </w:rPr>
      </w:pPr>
    </w:p>
    <w:p w14:paraId="1CD4A70D" w14:textId="77777777" w:rsidR="00B42EBF" w:rsidRDefault="00B42EBF">
      <w:pPr>
        <w:spacing w:line="480" w:lineRule="auto"/>
        <w:jc w:val="both"/>
        <w:rPr>
          <w:rFonts w:ascii="Times New Roman" w:eastAsia="Times New Roman" w:hAnsi="Times New Roman" w:cs="Times New Roman"/>
          <w:b/>
          <w:sz w:val="28"/>
          <w:szCs w:val="28"/>
        </w:rPr>
      </w:pPr>
    </w:p>
    <w:p w14:paraId="25196C1A" w14:textId="77777777" w:rsidR="00B42EBF" w:rsidRDefault="00B42EBF">
      <w:pPr>
        <w:spacing w:line="480" w:lineRule="auto"/>
        <w:jc w:val="both"/>
        <w:rPr>
          <w:rFonts w:ascii="Times New Roman" w:eastAsia="Times New Roman" w:hAnsi="Times New Roman" w:cs="Times New Roman"/>
          <w:b/>
          <w:sz w:val="28"/>
          <w:szCs w:val="28"/>
        </w:rPr>
      </w:pPr>
    </w:p>
    <w:p w14:paraId="5B54D4C5" w14:textId="77777777" w:rsidR="00B42EBF"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5</w:t>
      </w:r>
    </w:p>
    <w:p w14:paraId="607373AA" w14:textId="77777777" w:rsidR="00B42EBF"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48292264" w14:textId="77777777" w:rsidR="00B42EB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section will contain conclusion of your work. Further contains vision and ideas about future methods or new solution to your current problem statement.</w:t>
      </w:r>
    </w:p>
    <w:p w14:paraId="6D1923CD" w14:textId="77777777" w:rsidR="00B42EBF" w:rsidRDefault="00B42EBF">
      <w:pPr>
        <w:spacing w:line="480" w:lineRule="auto"/>
        <w:jc w:val="center"/>
        <w:rPr>
          <w:rFonts w:ascii="Times New Roman" w:eastAsia="Times New Roman" w:hAnsi="Times New Roman" w:cs="Times New Roman"/>
          <w:b/>
          <w:sz w:val="32"/>
          <w:szCs w:val="32"/>
        </w:rPr>
      </w:pPr>
    </w:p>
    <w:p w14:paraId="787F68A1" w14:textId="77777777" w:rsidR="00B42EBF" w:rsidRDefault="00B42EBF">
      <w:pPr>
        <w:spacing w:line="480" w:lineRule="auto"/>
        <w:jc w:val="center"/>
        <w:rPr>
          <w:rFonts w:ascii="Times New Roman" w:eastAsia="Times New Roman" w:hAnsi="Times New Roman" w:cs="Times New Roman"/>
          <w:b/>
          <w:sz w:val="32"/>
          <w:szCs w:val="32"/>
        </w:rPr>
      </w:pPr>
    </w:p>
    <w:p w14:paraId="4ADDDDC0" w14:textId="77777777" w:rsidR="00B42EBF" w:rsidRDefault="00B42EBF">
      <w:pPr>
        <w:spacing w:line="480" w:lineRule="auto"/>
        <w:jc w:val="center"/>
        <w:rPr>
          <w:rFonts w:ascii="Times New Roman" w:eastAsia="Times New Roman" w:hAnsi="Times New Roman" w:cs="Times New Roman"/>
          <w:b/>
          <w:sz w:val="32"/>
          <w:szCs w:val="32"/>
        </w:rPr>
      </w:pPr>
    </w:p>
    <w:p w14:paraId="3C90F2EE" w14:textId="77777777" w:rsidR="00B42EBF" w:rsidRDefault="00B42EBF">
      <w:pPr>
        <w:spacing w:line="480" w:lineRule="auto"/>
        <w:jc w:val="center"/>
        <w:rPr>
          <w:rFonts w:ascii="Times New Roman" w:eastAsia="Times New Roman" w:hAnsi="Times New Roman" w:cs="Times New Roman"/>
          <w:b/>
          <w:sz w:val="32"/>
          <w:szCs w:val="32"/>
        </w:rPr>
      </w:pPr>
    </w:p>
    <w:p w14:paraId="1FC468AF" w14:textId="77777777" w:rsidR="00B42EBF" w:rsidRDefault="00B42EBF">
      <w:pPr>
        <w:spacing w:line="480" w:lineRule="auto"/>
        <w:jc w:val="center"/>
        <w:rPr>
          <w:rFonts w:ascii="Times New Roman" w:eastAsia="Times New Roman" w:hAnsi="Times New Roman" w:cs="Times New Roman"/>
          <w:b/>
          <w:sz w:val="32"/>
          <w:szCs w:val="32"/>
        </w:rPr>
      </w:pPr>
    </w:p>
    <w:p w14:paraId="4CF0BB58" w14:textId="77777777" w:rsidR="00B42EBF" w:rsidRDefault="00B42EBF">
      <w:pPr>
        <w:spacing w:line="480" w:lineRule="auto"/>
        <w:jc w:val="center"/>
        <w:rPr>
          <w:rFonts w:ascii="Times New Roman" w:eastAsia="Times New Roman" w:hAnsi="Times New Roman" w:cs="Times New Roman"/>
          <w:b/>
          <w:sz w:val="32"/>
          <w:szCs w:val="32"/>
        </w:rPr>
      </w:pPr>
    </w:p>
    <w:p w14:paraId="4A4FFA88" w14:textId="77777777" w:rsidR="00B42EBF" w:rsidRDefault="00B42EBF">
      <w:pPr>
        <w:spacing w:line="480" w:lineRule="auto"/>
        <w:jc w:val="center"/>
        <w:rPr>
          <w:rFonts w:ascii="Times New Roman" w:eastAsia="Times New Roman" w:hAnsi="Times New Roman" w:cs="Times New Roman"/>
          <w:b/>
          <w:sz w:val="32"/>
          <w:szCs w:val="32"/>
        </w:rPr>
      </w:pPr>
    </w:p>
    <w:p w14:paraId="794B0BE5" w14:textId="77777777" w:rsidR="00B42EBF" w:rsidRDefault="00B42EBF">
      <w:pPr>
        <w:spacing w:line="480" w:lineRule="auto"/>
        <w:jc w:val="center"/>
        <w:rPr>
          <w:rFonts w:ascii="Times New Roman" w:eastAsia="Times New Roman" w:hAnsi="Times New Roman" w:cs="Times New Roman"/>
          <w:b/>
          <w:sz w:val="32"/>
          <w:szCs w:val="32"/>
        </w:rPr>
      </w:pPr>
    </w:p>
    <w:p w14:paraId="4F143DE3" w14:textId="77777777" w:rsidR="00B42EBF" w:rsidRDefault="00B42EBF">
      <w:pPr>
        <w:spacing w:line="480" w:lineRule="auto"/>
        <w:jc w:val="center"/>
        <w:rPr>
          <w:rFonts w:ascii="Times New Roman" w:eastAsia="Times New Roman" w:hAnsi="Times New Roman" w:cs="Times New Roman"/>
          <w:b/>
          <w:sz w:val="32"/>
          <w:szCs w:val="32"/>
        </w:rPr>
      </w:pPr>
    </w:p>
    <w:p w14:paraId="5697044E" w14:textId="77777777" w:rsidR="00B42EBF" w:rsidRDefault="00B42EBF">
      <w:pPr>
        <w:spacing w:line="480" w:lineRule="auto"/>
        <w:jc w:val="center"/>
        <w:rPr>
          <w:rFonts w:ascii="Times New Roman" w:eastAsia="Times New Roman" w:hAnsi="Times New Roman" w:cs="Times New Roman"/>
          <w:b/>
          <w:sz w:val="32"/>
          <w:szCs w:val="32"/>
        </w:rPr>
      </w:pPr>
    </w:p>
    <w:p w14:paraId="7A8D122D" w14:textId="77777777" w:rsidR="00B42EBF" w:rsidRDefault="00B42EBF">
      <w:pPr>
        <w:spacing w:line="480" w:lineRule="auto"/>
        <w:jc w:val="center"/>
        <w:rPr>
          <w:rFonts w:ascii="Times New Roman" w:eastAsia="Times New Roman" w:hAnsi="Times New Roman" w:cs="Times New Roman"/>
          <w:b/>
          <w:sz w:val="32"/>
          <w:szCs w:val="32"/>
        </w:rPr>
      </w:pPr>
    </w:p>
    <w:p w14:paraId="10FF537E" w14:textId="77777777" w:rsidR="00B42EBF" w:rsidRDefault="00B42EBF">
      <w:pPr>
        <w:spacing w:line="480" w:lineRule="auto"/>
        <w:jc w:val="center"/>
        <w:rPr>
          <w:rFonts w:ascii="Times New Roman" w:eastAsia="Times New Roman" w:hAnsi="Times New Roman" w:cs="Times New Roman"/>
          <w:b/>
          <w:sz w:val="32"/>
          <w:szCs w:val="32"/>
        </w:rPr>
      </w:pPr>
    </w:p>
    <w:p w14:paraId="2E32C817" w14:textId="77777777" w:rsidR="00B42EBF" w:rsidRDefault="00B42EBF">
      <w:pPr>
        <w:spacing w:line="480" w:lineRule="auto"/>
        <w:jc w:val="center"/>
        <w:rPr>
          <w:rFonts w:ascii="Times New Roman" w:eastAsia="Times New Roman" w:hAnsi="Times New Roman" w:cs="Times New Roman"/>
          <w:b/>
          <w:sz w:val="32"/>
          <w:szCs w:val="32"/>
        </w:rPr>
      </w:pPr>
    </w:p>
    <w:p w14:paraId="6D32E07C" w14:textId="77777777" w:rsidR="00B42EBF" w:rsidRDefault="00B42EBF">
      <w:pPr>
        <w:spacing w:line="480" w:lineRule="auto"/>
        <w:jc w:val="center"/>
        <w:rPr>
          <w:rFonts w:ascii="Times New Roman" w:eastAsia="Times New Roman" w:hAnsi="Times New Roman" w:cs="Times New Roman"/>
          <w:b/>
          <w:sz w:val="32"/>
          <w:szCs w:val="32"/>
        </w:rPr>
      </w:pPr>
    </w:p>
    <w:p w14:paraId="53DAF5D9" w14:textId="77777777" w:rsidR="00B42EBF" w:rsidRDefault="00B42EBF">
      <w:pPr>
        <w:spacing w:line="480" w:lineRule="auto"/>
        <w:jc w:val="center"/>
        <w:rPr>
          <w:rFonts w:ascii="Times New Roman" w:eastAsia="Times New Roman" w:hAnsi="Times New Roman" w:cs="Times New Roman"/>
          <w:b/>
          <w:sz w:val="32"/>
          <w:szCs w:val="32"/>
        </w:rPr>
      </w:pPr>
    </w:p>
    <w:p w14:paraId="121668F7" w14:textId="77777777" w:rsidR="00B42EBF" w:rsidRDefault="00B42EBF">
      <w:pPr>
        <w:spacing w:line="480" w:lineRule="auto"/>
        <w:jc w:val="center"/>
        <w:rPr>
          <w:rFonts w:ascii="Times New Roman" w:eastAsia="Times New Roman" w:hAnsi="Times New Roman" w:cs="Times New Roman"/>
          <w:b/>
          <w:sz w:val="32"/>
          <w:szCs w:val="32"/>
        </w:rPr>
      </w:pPr>
    </w:p>
    <w:p w14:paraId="00C58B20" w14:textId="77777777" w:rsidR="00B42EBF"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3576F15D" w14:textId="77777777" w:rsidR="00B42EBF" w:rsidRDefault="00000000">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lastRenderedPageBreak/>
        <w:t xml:space="preserve"> [1] N. K. </w:t>
      </w:r>
      <w:proofErr w:type="spellStart"/>
      <w:r>
        <w:rPr>
          <w:rFonts w:ascii="Times New Roman" w:eastAsia="Times New Roman" w:hAnsi="Times New Roman" w:cs="Times New Roman"/>
        </w:rPr>
        <w:t>Kanhere</w:t>
      </w:r>
      <w:proofErr w:type="spellEnd"/>
      <w:r>
        <w:rPr>
          <w:rFonts w:ascii="Times New Roman" w:eastAsia="Times New Roman" w:hAnsi="Times New Roman" w:cs="Times New Roman"/>
        </w:rPr>
        <w:t xml:space="preserve"> and S. T. </w:t>
      </w:r>
      <w:proofErr w:type="spellStart"/>
      <w:r>
        <w:rPr>
          <w:rFonts w:ascii="Times New Roman" w:eastAsia="Times New Roman" w:hAnsi="Times New Roman" w:cs="Times New Roman"/>
        </w:rPr>
        <w:t>Birchfied</w:t>
      </w:r>
      <w:proofErr w:type="spellEnd"/>
      <w:r>
        <w:rPr>
          <w:rFonts w:ascii="Times New Roman" w:eastAsia="Times New Roman" w:hAnsi="Times New Roman" w:cs="Times New Roman"/>
        </w:rPr>
        <w:t xml:space="preserve">, “Real-time incremental segmentation and tracking of vehicles at low camera angles using stable features,” </w:t>
      </w:r>
      <w:r>
        <w:rPr>
          <w:rFonts w:ascii="Times New Roman" w:eastAsia="Times New Roman" w:hAnsi="Times New Roman" w:cs="Times New Roman"/>
          <w:i/>
        </w:rPr>
        <w:t xml:space="preserve">IEEE Trans. </w:t>
      </w:r>
      <w:proofErr w:type="spellStart"/>
      <w:r>
        <w:rPr>
          <w:rFonts w:ascii="Times New Roman" w:eastAsia="Times New Roman" w:hAnsi="Times New Roman" w:cs="Times New Roman"/>
          <w:i/>
        </w:rPr>
        <w:t>Intell</w:t>
      </w:r>
      <w:proofErr w:type="spellEnd"/>
      <w:r>
        <w:rPr>
          <w:rFonts w:ascii="Times New Roman" w:eastAsia="Times New Roman" w:hAnsi="Times New Roman" w:cs="Times New Roman"/>
          <w:i/>
        </w:rPr>
        <w:t>. Transp. Syst</w:t>
      </w:r>
      <w:r>
        <w:rPr>
          <w:rFonts w:ascii="Times New Roman" w:eastAsia="Times New Roman" w:hAnsi="Times New Roman" w:cs="Times New Roman"/>
        </w:rPr>
        <w:t xml:space="preserve">., vol. 9, no. 1, pp.148-160, March 2008 </w:t>
      </w:r>
      <w:r>
        <w:rPr>
          <w:rFonts w:ascii="Times New Roman" w:eastAsia="Times New Roman" w:hAnsi="Times New Roman" w:cs="Times New Roman"/>
          <w:b/>
        </w:rPr>
        <w:t>(</w:t>
      </w:r>
      <w:proofErr w:type="gramStart"/>
      <w:r>
        <w:rPr>
          <w:rFonts w:ascii="Times New Roman" w:eastAsia="Times New Roman" w:hAnsi="Times New Roman" w:cs="Times New Roman"/>
          <w:b/>
        </w:rPr>
        <w:t>Example :</w:t>
      </w:r>
      <w:proofErr w:type="gramEnd"/>
      <w:r>
        <w:rPr>
          <w:rFonts w:ascii="Times New Roman" w:eastAsia="Times New Roman" w:hAnsi="Times New Roman" w:cs="Times New Roman"/>
          <w:b/>
        </w:rPr>
        <w:t xml:space="preserve"> Journal papers)</w:t>
      </w:r>
    </w:p>
    <w:p w14:paraId="2F16531B" w14:textId="77777777" w:rsidR="00B42EBF" w:rsidRDefault="00000000">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 xml:space="preserve"> [2] K. </w:t>
      </w:r>
      <w:proofErr w:type="spellStart"/>
      <w:r>
        <w:rPr>
          <w:rFonts w:ascii="Times New Roman" w:eastAsia="Times New Roman" w:hAnsi="Times New Roman" w:cs="Times New Roman"/>
        </w:rPr>
        <w:t>Onoguchi</w:t>
      </w:r>
      <w:proofErr w:type="spellEnd"/>
      <w:r>
        <w:rPr>
          <w:rFonts w:ascii="Times New Roman" w:eastAsia="Times New Roman" w:hAnsi="Times New Roman" w:cs="Times New Roman"/>
        </w:rPr>
        <w:t xml:space="preserve">, “Moving object detection using a cross correlation between a </w:t>
      </w:r>
      <w:proofErr w:type="gramStart"/>
      <w:r>
        <w:rPr>
          <w:rFonts w:ascii="Times New Roman" w:eastAsia="Times New Roman" w:hAnsi="Times New Roman" w:cs="Times New Roman"/>
        </w:rPr>
        <w:t>short accumulated</w:t>
      </w:r>
      <w:proofErr w:type="gramEnd"/>
      <w:r>
        <w:rPr>
          <w:rFonts w:ascii="Times New Roman" w:eastAsia="Times New Roman" w:hAnsi="Times New Roman" w:cs="Times New Roman"/>
        </w:rPr>
        <w:t xml:space="preserve"> histogram and a long accumulated histogram”, Proc.   18th Int. Conf. on Pattern Recognition, Hong Kong, August 20 - 24, 2006, vol. 4, pp. 896 – 899 </w:t>
      </w:r>
      <w:r>
        <w:rPr>
          <w:rFonts w:ascii="Times New Roman" w:eastAsia="Times New Roman" w:hAnsi="Times New Roman" w:cs="Times New Roman"/>
          <w:b/>
        </w:rPr>
        <w:t>(</w:t>
      </w:r>
      <w:proofErr w:type="gramStart"/>
      <w:r>
        <w:rPr>
          <w:rFonts w:ascii="Times New Roman" w:eastAsia="Times New Roman" w:hAnsi="Times New Roman" w:cs="Times New Roman"/>
          <w:b/>
        </w:rPr>
        <w:t>Example :</w:t>
      </w:r>
      <w:proofErr w:type="gramEnd"/>
      <w:r>
        <w:rPr>
          <w:rFonts w:ascii="Times New Roman" w:eastAsia="Times New Roman" w:hAnsi="Times New Roman" w:cs="Times New Roman"/>
          <w:b/>
        </w:rPr>
        <w:t xml:space="preserve"> Conference papers)</w:t>
      </w:r>
    </w:p>
    <w:p w14:paraId="067EFB58" w14:textId="77777777" w:rsidR="00B42EBF" w:rsidRDefault="00000000">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 xml:space="preserve">[3] T. H. </w:t>
      </w:r>
      <w:proofErr w:type="spellStart"/>
      <w:r>
        <w:rPr>
          <w:rFonts w:ascii="Times New Roman" w:eastAsia="Times New Roman" w:hAnsi="Times New Roman" w:cs="Times New Roman"/>
        </w:rPr>
        <w:t>Cormen</w:t>
      </w:r>
      <w:proofErr w:type="spellEnd"/>
      <w:r>
        <w:rPr>
          <w:rFonts w:ascii="Times New Roman" w:eastAsia="Times New Roman" w:hAnsi="Times New Roman" w:cs="Times New Roman"/>
        </w:rPr>
        <w:t xml:space="preserve">, C. E. </w:t>
      </w:r>
      <w:proofErr w:type="spellStart"/>
      <w:r>
        <w:rPr>
          <w:rFonts w:ascii="Times New Roman" w:eastAsia="Times New Roman" w:hAnsi="Times New Roman" w:cs="Times New Roman"/>
        </w:rPr>
        <w:t>Leiserson</w:t>
      </w:r>
      <w:proofErr w:type="spellEnd"/>
      <w:r>
        <w:rPr>
          <w:rFonts w:ascii="Times New Roman" w:eastAsia="Times New Roman" w:hAnsi="Times New Roman" w:cs="Times New Roman"/>
        </w:rPr>
        <w:t xml:space="preserve">, R. L. Rivest and C. Stein, “Introduction to Algorithms”, 2nd ed., The MIT Press, McGraw-Hill Book Company, 2001 </w:t>
      </w:r>
      <w:r>
        <w:rPr>
          <w:rFonts w:ascii="Times New Roman" w:eastAsia="Times New Roman" w:hAnsi="Times New Roman" w:cs="Times New Roman"/>
          <w:b/>
        </w:rPr>
        <w:t>(</w:t>
      </w:r>
      <w:proofErr w:type="gramStart"/>
      <w:r>
        <w:rPr>
          <w:rFonts w:ascii="Times New Roman" w:eastAsia="Times New Roman" w:hAnsi="Times New Roman" w:cs="Times New Roman"/>
          <w:b/>
        </w:rPr>
        <w:t>Example :</w:t>
      </w:r>
      <w:proofErr w:type="gramEnd"/>
      <w:r>
        <w:rPr>
          <w:rFonts w:ascii="Times New Roman" w:eastAsia="Times New Roman" w:hAnsi="Times New Roman" w:cs="Times New Roman"/>
          <w:b/>
        </w:rPr>
        <w:t xml:space="preserve"> Text Book/ Magazine)</w:t>
      </w:r>
    </w:p>
    <w:p w14:paraId="507D0BDA" w14:textId="77777777" w:rsidR="00B42EBF" w:rsidRDefault="00000000">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[4]</w:t>
      </w:r>
      <w:r>
        <w:rPr>
          <w:rFonts w:ascii="Times New Roman" w:eastAsia="Times New Roman" w:hAnsi="Times New Roman" w:cs="Times New Roman"/>
          <w:b/>
        </w:rPr>
        <w:t xml:space="preserve"> </w:t>
      </w:r>
      <w:proofErr w:type="gramStart"/>
      <w:r>
        <w:rPr>
          <w:rFonts w:ascii="Times New Roman" w:eastAsia="Times New Roman" w:hAnsi="Times New Roman" w:cs="Times New Roman"/>
        </w:rPr>
        <w:t>Open Source</w:t>
      </w:r>
      <w:proofErr w:type="gramEnd"/>
      <w:r>
        <w:rPr>
          <w:rFonts w:ascii="Times New Roman" w:eastAsia="Times New Roman" w:hAnsi="Times New Roman" w:cs="Times New Roman"/>
        </w:rPr>
        <w:t xml:space="preserve"> Computer Vision (</w:t>
      </w:r>
      <w:proofErr w:type="spellStart"/>
      <w:r>
        <w:rPr>
          <w:rFonts w:ascii="Times New Roman" w:eastAsia="Times New Roman" w:hAnsi="Times New Roman" w:cs="Times New Roman"/>
        </w:rPr>
        <w:t>OpanCV</w:t>
      </w:r>
      <w:proofErr w:type="spellEnd"/>
      <w:r>
        <w:rPr>
          <w:rFonts w:ascii="Times New Roman" w:eastAsia="Times New Roman" w:hAnsi="Times New Roman" w:cs="Times New Roman"/>
        </w:rPr>
        <w:t xml:space="preserve">) [Online]. Accessed on 21st April 2022: </w:t>
      </w:r>
      <w:hyperlink r:id="rId12">
        <w:r>
          <w:rPr>
            <w:rFonts w:ascii="Times New Roman" w:eastAsia="Times New Roman" w:hAnsi="Times New Roman" w:cs="Times New Roman"/>
            <w:color w:val="1F4E79"/>
            <w:u w:val="single"/>
          </w:rPr>
          <w:t>http://opencv.willowgarage.com/wiki/</w:t>
        </w:r>
      </w:hyperlink>
      <w:r>
        <w:rPr>
          <w:rFonts w:ascii="Times New Roman" w:eastAsia="Times New Roman" w:hAnsi="Times New Roman" w:cs="Times New Roman"/>
        </w:rPr>
        <w:t xml:space="preserve"> </w:t>
      </w:r>
      <w:r>
        <w:rPr>
          <w:rFonts w:ascii="Times New Roman" w:eastAsia="Times New Roman" w:hAnsi="Times New Roman" w:cs="Times New Roman"/>
          <w:b/>
        </w:rPr>
        <w:t>(</w:t>
      </w:r>
      <w:proofErr w:type="gramStart"/>
      <w:r>
        <w:rPr>
          <w:rFonts w:ascii="Times New Roman" w:eastAsia="Times New Roman" w:hAnsi="Times New Roman" w:cs="Times New Roman"/>
          <w:b/>
        </w:rPr>
        <w:t>Example :</w:t>
      </w:r>
      <w:proofErr w:type="gramEnd"/>
      <w:r>
        <w:rPr>
          <w:rFonts w:ascii="Times New Roman" w:eastAsia="Times New Roman" w:hAnsi="Times New Roman" w:cs="Times New Roman"/>
          <w:b/>
        </w:rPr>
        <w:t xml:space="preserve"> Website)</w:t>
      </w:r>
    </w:p>
    <w:p w14:paraId="683C7C77" w14:textId="77777777" w:rsidR="00B42EBF" w:rsidRDefault="00B42EBF">
      <w:pPr>
        <w:spacing w:line="360" w:lineRule="auto"/>
        <w:ind w:left="360" w:hanging="360"/>
        <w:jc w:val="both"/>
        <w:rPr>
          <w:rFonts w:ascii="Times New Roman" w:eastAsia="Times New Roman" w:hAnsi="Times New Roman" w:cs="Times New Roman"/>
        </w:rPr>
      </w:pPr>
    </w:p>
    <w:p w14:paraId="737FCC00" w14:textId="77777777" w:rsidR="00B42EBF" w:rsidRDefault="00B42EBF">
      <w:pPr>
        <w:spacing w:line="360" w:lineRule="auto"/>
        <w:ind w:left="360" w:hanging="360"/>
        <w:jc w:val="both"/>
        <w:rPr>
          <w:rFonts w:ascii="Times New Roman" w:eastAsia="Times New Roman" w:hAnsi="Times New Roman" w:cs="Times New Roman"/>
          <w:sz w:val="24"/>
          <w:szCs w:val="24"/>
        </w:rPr>
      </w:pPr>
    </w:p>
    <w:p w14:paraId="08C215FD" w14:textId="77777777" w:rsidR="00B42EBF" w:rsidRDefault="00B42EBF">
      <w:pPr>
        <w:spacing w:line="360" w:lineRule="auto"/>
        <w:jc w:val="both"/>
      </w:pPr>
    </w:p>
    <w:p w14:paraId="18D2334D" w14:textId="77777777" w:rsidR="00B42EBF" w:rsidRDefault="00B42EBF">
      <w:pPr>
        <w:spacing w:line="360" w:lineRule="auto"/>
        <w:ind w:left="446" w:hanging="446"/>
        <w:jc w:val="both"/>
        <w:rPr>
          <w:rFonts w:ascii="Times New Roman" w:eastAsia="Times New Roman" w:hAnsi="Times New Roman" w:cs="Times New Roman"/>
          <w:sz w:val="24"/>
          <w:szCs w:val="24"/>
          <w:highlight w:val="white"/>
        </w:rPr>
      </w:pPr>
    </w:p>
    <w:p w14:paraId="5306C0C7" w14:textId="77777777" w:rsidR="00B42EBF" w:rsidRDefault="00B42EBF">
      <w:pPr>
        <w:spacing w:line="480" w:lineRule="auto"/>
        <w:jc w:val="both"/>
        <w:rPr>
          <w:rFonts w:ascii="Times New Roman" w:eastAsia="Times New Roman" w:hAnsi="Times New Roman" w:cs="Times New Roman"/>
          <w:b/>
          <w:sz w:val="28"/>
          <w:szCs w:val="28"/>
        </w:rPr>
      </w:pPr>
    </w:p>
    <w:p w14:paraId="451E67C9" w14:textId="77777777" w:rsidR="00B42EBF" w:rsidRDefault="00B42EBF">
      <w:pPr>
        <w:spacing w:line="480" w:lineRule="auto"/>
        <w:jc w:val="both"/>
        <w:rPr>
          <w:rFonts w:ascii="Bookman Old Style" w:eastAsia="Bookman Old Style" w:hAnsi="Bookman Old Style" w:cs="Bookman Old Style"/>
          <w:sz w:val="32"/>
          <w:szCs w:val="32"/>
        </w:rPr>
      </w:pPr>
    </w:p>
    <w:sectPr w:rsidR="00B42EBF">
      <w:footerReference w:type="default" r:id="rId1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A0A47" w14:textId="77777777" w:rsidR="003517C7" w:rsidRDefault="003517C7">
      <w:r>
        <w:separator/>
      </w:r>
    </w:p>
  </w:endnote>
  <w:endnote w:type="continuationSeparator" w:id="0">
    <w:p w14:paraId="62BEA93B" w14:textId="77777777" w:rsidR="003517C7" w:rsidRDefault="00351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602BC" w14:textId="77777777" w:rsidR="00B42EBF" w:rsidRDefault="00B42EBF">
    <w:pPr>
      <w:pBdr>
        <w:top w:val="nil"/>
        <w:left w:val="nil"/>
        <w:bottom w:val="nil"/>
        <w:right w:val="nil"/>
        <w:between w:val="nil"/>
      </w:pBdr>
      <w:jc w:val="center"/>
      <w:rPr>
        <w:color w:val="000000"/>
      </w:rPr>
    </w:pPr>
  </w:p>
  <w:p w14:paraId="3063E0A8" w14:textId="77777777" w:rsidR="00B42EBF" w:rsidRDefault="00B42EBF">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FA3C5" w14:textId="7BF22B6A" w:rsidR="00B42EBF"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E4730F">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3CBAB62E" w14:textId="77777777" w:rsidR="00B42EBF" w:rsidRDefault="00B42EB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330E4" w14:textId="77777777" w:rsidR="003517C7" w:rsidRDefault="003517C7">
      <w:r>
        <w:separator/>
      </w:r>
    </w:p>
  </w:footnote>
  <w:footnote w:type="continuationSeparator" w:id="0">
    <w:p w14:paraId="3DD74D50" w14:textId="77777777" w:rsidR="003517C7" w:rsidRDefault="003517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22F8F"/>
    <w:multiLevelType w:val="multilevel"/>
    <w:tmpl w:val="5D281BA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221059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EBF"/>
    <w:rsid w:val="003517C7"/>
    <w:rsid w:val="00B42EBF"/>
    <w:rsid w:val="00E47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132B"/>
  <w15:docId w15:val="{915142B3-5AC4-448F-9F51-2E9F21E3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pencv.willowgarage.com/wik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Sahil Singh Rana</cp:lastModifiedBy>
  <cp:revision>2</cp:revision>
  <dcterms:created xsi:type="dcterms:W3CDTF">2022-09-19T06:18:00Z</dcterms:created>
  <dcterms:modified xsi:type="dcterms:W3CDTF">2023-07-18T04:48:00Z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